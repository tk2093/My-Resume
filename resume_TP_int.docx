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6F6E9D" w14:textId="77777777" w:rsidR="0016165C" w:rsidRPr="0020755B" w:rsidRDefault="00792018" w:rsidP="00792018">
      <w:pPr>
        <w:pStyle w:val="divonlyName"/>
        <w:pBdr>
          <w:top w:val="single" w:sz="8" w:space="0" w:color="000000"/>
          <w:bottom w:val="none" w:sz="0" w:space="1" w:color="auto"/>
        </w:pBdr>
        <w:spacing w:after="240" w:line="720" w:lineRule="atLeast"/>
        <w:jc w:val="center"/>
        <w:rPr>
          <w:b/>
          <w:bCs/>
          <w:smallCaps/>
          <w:color w:val="000000"/>
          <w:sz w:val="44"/>
          <w:szCs w:val="44"/>
        </w:rPr>
      </w:pPr>
      <w:r w:rsidRPr="0020755B">
        <w:rPr>
          <w:rStyle w:val="span"/>
          <w:b/>
          <w:bCs/>
          <w:smallCaps/>
          <w:color w:val="000000"/>
          <w:sz w:val="44"/>
          <w:szCs w:val="44"/>
        </w:rPr>
        <w:t>Taher Paratha</w:t>
      </w:r>
    </w:p>
    <w:p w14:paraId="52F34C9C" w14:textId="77777777" w:rsidR="0016165C" w:rsidRDefault="00DA2C90">
      <w:pPr>
        <w:pStyle w:val="divdocumentdivlowerborderupper"/>
        <w:spacing w:after="10"/>
      </w:pPr>
      <w:r>
        <w:t> </w:t>
      </w:r>
    </w:p>
    <w:p w14:paraId="5ACED2C3" w14:textId="77777777" w:rsidR="0016165C" w:rsidRDefault="00DA2C90">
      <w:pPr>
        <w:pStyle w:val="divdocumentdivlowerborder"/>
      </w:pPr>
      <w:r>
        <w:t> </w:t>
      </w:r>
    </w:p>
    <w:p w14:paraId="4B7877BA" w14:textId="77777777" w:rsidR="0016165C" w:rsidRDefault="00DA2C90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67960232" w14:textId="69FBE362" w:rsidR="0016165C" w:rsidRDefault="00475863" w:rsidP="00792018">
      <w:pPr>
        <w:pStyle w:val="divaddress"/>
        <w:spacing w:before="16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Style w:val="span"/>
          <w:sz w:val="22"/>
          <w:szCs w:val="22"/>
        </w:rPr>
        <w:t>2318 Markland St, Irving, Tx</w:t>
      </w:r>
      <w:r w:rsidR="00D958E7">
        <w:rPr>
          <w:rStyle w:val="span"/>
          <w:sz w:val="22"/>
          <w:szCs w:val="22"/>
        </w:rPr>
        <w:t>, 75060</w:t>
      </w:r>
      <w:r w:rsidR="00DA2C90">
        <w:rPr>
          <w:rStyle w:val="span"/>
          <w:vanish/>
          <w:sz w:val="22"/>
          <w:szCs w:val="22"/>
        </w:rPr>
        <w:t>30041, Atlanta, GA </w:t>
      </w:r>
      <w:r w:rsidR="00DA2C90">
        <w:rPr>
          <w:rStyle w:val="documentzipprefix"/>
        </w:rPr>
        <w:t xml:space="preserve"> </w:t>
      </w:r>
      <w:r w:rsidR="00DA2C90">
        <w:rPr>
          <w:rStyle w:val="documentbullet"/>
          <w:sz w:val="22"/>
          <w:szCs w:val="22"/>
        </w:rPr>
        <w:t>♦</w:t>
      </w:r>
      <w:r>
        <w:rPr>
          <w:rStyle w:val="documentbullet"/>
          <w:sz w:val="22"/>
          <w:szCs w:val="22"/>
        </w:rPr>
        <w:t xml:space="preserve"> 9723527989</w:t>
      </w:r>
      <w:r w:rsidR="00DA2C90">
        <w:t xml:space="preserve"> </w:t>
      </w:r>
      <w:r w:rsidR="00DA2C90">
        <w:rPr>
          <w:rStyle w:val="documentbullet"/>
          <w:sz w:val="22"/>
          <w:szCs w:val="22"/>
        </w:rPr>
        <w:t>♦</w:t>
      </w:r>
      <w:r w:rsidR="00DA2C90">
        <w:rPr>
          <w:rStyle w:val="divdocumentdivaddressli"/>
        </w:rPr>
        <w:t xml:space="preserve"> </w:t>
      </w:r>
      <w:hyperlink r:id="rId5" w:history="1">
        <w:r w:rsidR="00F575E6" w:rsidRPr="0082557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txp9730@mavs.uta.edu</w:t>
        </w:r>
      </w:hyperlink>
    </w:p>
    <w:p w14:paraId="2F22D648" w14:textId="5021AF4A" w:rsidR="00F575E6" w:rsidRDefault="00F575E6" w:rsidP="00792018">
      <w:pPr>
        <w:pStyle w:val="divaddress"/>
        <w:spacing w:before="160"/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Visit me: </w:t>
      </w:r>
      <w:hyperlink r:id="rId6" w:history="1">
        <w:r w:rsidRPr="00F575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Portfolio</w:t>
        </w:r>
      </w:hyperlink>
      <w:r w:rsidRPr="00F575E6">
        <w:t xml:space="preserve"> </w:t>
      </w:r>
      <w:r>
        <w:rPr>
          <w:rStyle w:val="documentbullet"/>
          <w:sz w:val="22"/>
          <w:szCs w:val="22"/>
        </w:rPr>
        <w:t xml:space="preserve">♦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hyperlink r:id="rId7" w:history="1">
        <w:r w:rsidRPr="00F575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LinkedIn</w:t>
        </w:r>
      </w:hyperlink>
    </w:p>
    <w:p w14:paraId="00DF1A06" w14:textId="77777777" w:rsidR="0016165C" w:rsidRPr="00F927C1" w:rsidRDefault="00DA2C90">
      <w:pPr>
        <w:pStyle w:val="divdocumentdivheading"/>
        <w:tabs>
          <w:tab w:val="left" w:pos="3506"/>
          <w:tab w:val="left" w:pos="10560"/>
        </w:tabs>
        <w:spacing w:before="240" w:line="360" w:lineRule="atLeast"/>
        <w:jc w:val="center"/>
        <w:rPr>
          <w:b/>
          <w:smallCaps/>
          <w:sz w:val="28"/>
          <w:szCs w:val="28"/>
        </w:rPr>
      </w:pPr>
      <w:r w:rsidRPr="00F927C1">
        <w:rPr>
          <w:smallCaps/>
          <w:sz w:val="28"/>
          <w:szCs w:val="28"/>
        </w:rPr>
        <w:t xml:space="preserve"> </w:t>
      </w: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Professional Summary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6CFA52CC" w14:textId="06E1D89B" w:rsidR="001E328F" w:rsidRDefault="001E328F" w:rsidP="001E328F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>Data professional with over 3 years of experience in data and aerospace field.</w:t>
      </w:r>
    </w:p>
    <w:p w14:paraId="645E8FFB" w14:textId="7FBED355" w:rsidR="00F45112" w:rsidRDefault="00F45112" w:rsidP="00F93D00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Excellent exposure to machine learning techniques like KNN, Decision trees, </w:t>
      </w:r>
      <w:r w:rsidR="00360682">
        <w:t xml:space="preserve">Naïve </w:t>
      </w:r>
      <w:r>
        <w:t>B</w:t>
      </w:r>
      <w:r w:rsidR="00360682">
        <w:t>ayes</w:t>
      </w:r>
      <w:r>
        <w:t xml:space="preserve">, Random Forrest, </w:t>
      </w:r>
      <w:r w:rsidR="003F1120">
        <w:t xml:space="preserve">SVM, </w:t>
      </w:r>
      <w:r w:rsidR="009F4D9B">
        <w:t xml:space="preserve">Logistic regression, </w:t>
      </w:r>
      <w:r w:rsidR="005727D6">
        <w:t>and K-means clustering.</w:t>
      </w:r>
    </w:p>
    <w:p w14:paraId="56BE72FE" w14:textId="26BB5FF3" w:rsidR="005446CA" w:rsidRDefault="005446CA" w:rsidP="00F93D00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Can Handled large structured or unstructured data with Spark framework either in </w:t>
      </w:r>
      <w:proofErr w:type="spellStart"/>
      <w:r>
        <w:t>Pyspark</w:t>
      </w:r>
      <w:proofErr w:type="spellEnd"/>
      <w:r>
        <w:t xml:space="preserve"> or Databricks environment.</w:t>
      </w:r>
    </w:p>
    <w:p w14:paraId="1826221C" w14:textId="36B4564C" w:rsidR="008415F2" w:rsidRDefault="008415F2" w:rsidP="00F45112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>Experience writing complex SQL queries to query data and validate data movements.</w:t>
      </w:r>
    </w:p>
    <w:p w14:paraId="7E1C648F" w14:textId="03E444BB" w:rsidR="00A776A0" w:rsidRDefault="001A6C2E" w:rsidP="00F93D00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Good knowledge of </w:t>
      </w:r>
      <w:r w:rsidR="00A776A0">
        <w:t>executing SQL, PL/SQL and embedded SQL for update transactions, schema creation, and trigger functions.</w:t>
      </w:r>
    </w:p>
    <w:p w14:paraId="0EC0C6C1" w14:textId="03D56BF9" w:rsidR="001E328F" w:rsidRPr="001E328F" w:rsidRDefault="00166658" w:rsidP="001E328F">
      <w:pPr>
        <w:pStyle w:val="ListParagraph"/>
        <w:numPr>
          <w:ilvl w:val="0"/>
          <w:numId w:val="15"/>
        </w:numPr>
        <w:ind w:left="284" w:hanging="284"/>
      </w:pPr>
      <w:r>
        <w:t xml:space="preserve">Have worked </w:t>
      </w:r>
      <w:r w:rsidR="001E328F" w:rsidRPr="001E328F">
        <w:t>extracting data from Sequential files, XML files, CSV files, transforming and loading it into the target Data warehouse.</w:t>
      </w:r>
    </w:p>
    <w:p w14:paraId="79F5F11F" w14:textId="4AC41046" w:rsidR="001E328F" w:rsidRDefault="005220A2" w:rsidP="001E328F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Excellent </w:t>
      </w:r>
      <w:r w:rsidR="00F93D00">
        <w:t xml:space="preserve">Experience with Data cleaning and transformation process using pandas, </w:t>
      </w:r>
      <w:r w:rsidR="009F4D9B">
        <w:t>Excel, etc.</w:t>
      </w:r>
    </w:p>
    <w:p w14:paraId="1C9ACF02" w14:textId="71B57F36" w:rsidR="009F4D9B" w:rsidRDefault="00BF163B" w:rsidP="001E328F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>Good exposure to data analysis and visualization techniques</w:t>
      </w:r>
      <w:r w:rsidR="0098521D">
        <w:t>.</w:t>
      </w:r>
    </w:p>
    <w:p w14:paraId="3F69FD36" w14:textId="49F51CC2" w:rsidR="001E328F" w:rsidRDefault="005220A2" w:rsidP="0068401B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Several projects on </w:t>
      </w:r>
      <w:r w:rsidR="002D422B">
        <w:t>EER design, schema design, table creation in RDBMS servers like Oracle and MySQL.</w:t>
      </w:r>
    </w:p>
    <w:p w14:paraId="5B5D1C23" w14:textId="5C88C5F3" w:rsidR="001761CD" w:rsidRDefault="001761CD" w:rsidP="0068401B">
      <w:pPr>
        <w:pStyle w:val="p"/>
        <w:numPr>
          <w:ilvl w:val="0"/>
          <w:numId w:val="15"/>
        </w:numPr>
        <w:spacing w:line="276" w:lineRule="auto"/>
        <w:ind w:left="284" w:hanging="284"/>
      </w:pPr>
      <w:r>
        <w:t xml:space="preserve">Working knowledge of </w:t>
      </w:r>
      <w:r w:rsidR="004331F2">
        <w:t>data migration on AWS s3 and writing scripts to lead data into tables in Redshift from s3 buckets.</w:t>
      </w:r>
    </w:p>
    <w:p w14:paraId="4071AEF6" w14:textId="77777777" w:rsidR="0016165C" w:rsidRPr="001A0813" w:rsidRDefault="0016165C" w:rsidP="001A0813">
      <w:pPr>
        <w:pStyle w:val="p"/>
        <w:spacing w:line="200" w:lineRule="atLeast"/>
      </w:pPr>
    </w:p>
    <w:p w14:paraId="6451EED1" w14:textId="77777777" w:rsidR="0016165C" w:rsidRPr="00F927C1" w:rsidRDefault="00DA2C90">
      <w:pPr>
        <w:pStyle w:val="divdocumentdivheading"/>
        <w:tabs>
          <w:tab w:val="left" w:pos="4718"/>
          <w:tab w:val="left" w:pos="10560"/>
        </w:tabs>
        <w:spacing w:before="240" w:line="360" w:lineRule="atLeast"/>
        <w:jc w:val="center"/>
        <w:rPr>
          <w:b/>
          <w:strike/>
          <w:color w:val="000000"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Skills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3643A92F" w14:textId="53891F69" w:rsidR="00E52A8B" w:rsidRDefault="00A017D3" w:rsidP="00070982">
      <w:pPr>
        <w:pStyle w:val="p"/>
        <w:numPr>
          <w:ilvl w:val="0"/>
          <w:numId w:val="15"/>
        </w:numPr>
        <w:spacing w:line="276" w:lineRule="auto"/>
      </w:pPr>
      <w:r>
        <w:t>Tools</w:t>
      </w:r>
      <w:r w:rsidR="00D90ABF" w:rsidRPr="00AB428C">
        <w:t xml:space="preserve"> – </w:t>
      </w:r>
      <w:r w:rsidR="00DE0FBD">
        <w:t>Python, MATLAB, R, C, C++, SQL</w:t>
      </w:r>
      <w:r w:rsidR="00823473">
        <w:t>,</w:t>
      </w:r>
      <w:r w:rsidR="0072177F">
        <w:t xml:space="preserve"> MySQL, Oracle,</w:t>
      </w:r>
      <w:r w:rsidR="00823473">
        <w:t xml:space="preserve"> </w:t>
      </w:r>
      <w:r w:rsidR="00202691">
        <w:t xml:space="preserve">Embedded SQL, </w:t>
      </w:r>
      <w:r w:rsidR="006873B8">
        <w:t xml:space="preserve">Pandas, </w:t>
      </w:r>
      <w:proofErr w:type="spellStart"/>
      <w:r w:rsidR="006873B8">
        <w:t>Numpy</w:t>
      </w:r>
      <w:proofErr w:type="spellEnd"/>
      <w:r w:rsidR="006873B8">
        <w:t xml:space="preserve">, </w:t>
      </w:r>
      <w:r w:rsidR="00823473">
        <w:t>Advance Excel</w:t>
      </w:r>
    </w:p>
    <w:p w14:paraId="5CBE4112" w14:textId="716C0A94" w:rsidR="00E52A8B" w:rsidRDefault="00E52A8B" w:rsidP="00070982">
      <w:pPr>
        <w:pStyle w:val="p"/>
        <w:numPr>
          <w:ilvl w:val="0"/>
          <w:numId w:val="15"/>
        </w:numPr>
        <w:spacing w:line="276" w:lineRule="auto"/>
      </w:pPr>
      <w:r>
        <w:t>Data Visualization</w:t>
      </w:r>
      <w:r w:rsidRPr="00AB428C">
        <w:t xml:space="preserve"> –</w:t>
      </w:r>
      <w:r>
        <w:t xml:space="preserve"> </w:t>
      </w:r>
      <w:r w:rsidR="00DE0FBD">
        <w:t>Tableau, Power BI</w:t>
      </w:r>
      <w:r w:rsidR="009D1AC8">
        <w:t xml:space="preserve">, </w:t>
      </w:r>
      <w:r w:rsidR="00183F3E">
        <w:t xml:space="preserve">Matplotlib, </w:t>
      </w:r>
      <w:r w:rsidR="00557F55">
        <w:t xml:space="preserve">Seaborn, </w:t>
      </w:r>
      <w:r w:rsidR="009D1AC8">
        <w:t>Advanced Excel</w:t>
      </w:r>
    </w:p>
    <w:p w14:paraId="09D336F2" w14:textId="12A145CF" w:rsidR="00E52A8B" w:rsidRDefault="00E52A8B" w:rsidP="00070982">
      <w:pPr>
        <w:pStyle w:val="p"/>
        <w:numPr>
          <w:ilvl w:val="0"/>
          <w:numId w:val="15"/>
        </w:numPr>
        <w:spacing w:line="276" w:lineRule="auto"/>
      </w:pPr>
      <w:r>
        <w:t>Machine/Deep Learning</w:t>
      </w:r>
      <w:r w:rsidRPr="00AB428C">
        <w:t xml:space="preserve"> –</w:t>
      </w:r>
      <w:r>
        <w:t xml:space="preserve"> </w:t>
      </w:r>
      <w:r w:rsidR="00DE0FBD">
        <w:t xml:space="preserve">OpenCV, </w:t>
      </w:r>
      <w:proofErr w:type="spellStart"/>
      <w:r w:rsidR="00DE0FBD">
        <w:t>PyTorch</w:t>
      </w:r>
      <w:proofErr w:type="spellEnd"/>
      <w:r w:rsidR="00DE0FBD">
        <w:t>, Yolo V2</w:t>
      </w:r>
      <w:r w:rsidR="006873B8">
        <w:t>, Scikit learn</w:t>
      </w:r>
    </w:p>
    <w:p w14:paraId="06EF8882" w14:textId="1FE00632" w:rsidR="00851B6B" w:rsidRDefault="00BD5F2B" w:rsidP="00070982">
      <w:pPr>
        <w:pStyle w:val="p"/>
        <w:numPr>
          <w:ilvl w:val="0"/>
          <w:numId w:val="15"/>
        </w:numPr>
        <w:spacing w:line="276" w:lineRule="auto"/>
      </w:pPr>
      <w:r>
        <w:t>NLP</w:t>
      </w:r>
      <w:r w:rsidRPr="00AB428C">
        <w:t xml:space="preserve"> –</w:t>
      </w:r>
      <w:r>
        <w:t xml:space="preserve"> Topic Modelling, Word embedding, Named Entity Recognition using Spacy</w:t>
      </w:r>
    </w:p>
    <w:p w14:paraId="705A7A16" w14:textId="341DB51B" w:rsidR="00B245FC" w:rsidRDefault="00B245FC" w:rsidP="00070982">
      <w:pPr>
        <w:pStyle w:val="p"/>
        <w:numPr>
          <w:ilvl w:val="0"/>
          <w:numId w:val="15"/>
        </w:numPr>
        <w:spacing w:line="276" w:lineRule="auto"/>
      </w:pPr>
      <w:r>
        <w:t xml:space="preserve">Cloud – AWS (Redshift, EMR, </w:t>
      </w:r>
      <w:r w:rsidR="0015605B">
        <w:t xml:space="preserve">EC2, </w:t>
      </w:r>
      <w:r>
        <w:t>S3), Google Cloud</w:t>
      </w:r>
    </w:p>
    <w:p w14:paraId="2E54853F" w14:textId="734B6A60" w:rsidR="00F927C1" w:rsidRPr="00AB428C" w:rsidRDefault="0043695B" w:rsidP="009B15F6">
      <w:pPr>
        <w:pStyle w:val="p"/>
        <w:numPr>
          <w:ilvl w:val="0"/>
          <w:numId w:val="15"/>
        </w:numPr>
        <w:spacing w:line="276" w:lineRule="auto"/>
      </w:pPr>
      <w:r>
        <w:t>Big Data Tools – Hadoop 3.0, Map/Reduce</w:t>
      </w:r>
      <w:r w:rsidR="004516AF">
        <w:t xml:space="preserve">, Spark, </w:t>
      </w:r>
      <w:proofErr w:type="spellStart"/>
      <w:r w:rsidR="004516AF">
        <w:t>Pyspark</w:t>
      </w:r>
      <w:proofErr w:type="spellEnd"/>
    </w:p>
    <w:p w14:paraId="32527A1F" w14:textId="19C9D8A9" w:rsidR="00F927C1" w:rsidRDefault="00F927C1" w:rsidP="0034746E">
      <w:pPr>
        <w:pStyle w:val="divdocumentulli"/>
        <w:spacing w:line="360" w:lineRule="atLeast"/>
      </w:pPr>
    </w:p>
    <w:p w14:paraId="0D305082" w14:textId="77777777" w:rsidR="00985892" w:rsidRPr="00F927C1" w:rsidRDefault="00985892" w:rsidP="00985892">
      <w:pPr>
        <w:pStyle w:val="divdocumentdivheading"/>
        <w:tabs>
          <w:tab w:val="left" w:pos="4119"/>
          <w:tab w:val="left" w:pos="10560"/>
        </w:tabs>
        <w:spacing w:before="240" w:line="360" w:lineRule="atLeast"/>
        <w:jc w:val="center"/>
        <w:rPr>
          <w:b/>
          <w:bCs/>
          <w:smallCaps/>
          <w:sz w:val="22"/>
          <w:szCs w:val="22"/>
        </w:rPr>
      </w:pPr>
      <w:r w:rsidRPr="00F927C1">
        <w:rPr>
          <w:b/>
          <w:bCs/>
          <w:strike/>
          <w:color w:val="000000"/>
          <w:sz w:val="28"/>
          <w:szCs w:val="22"/>
        </w:rPr>
        <w:tab/>
      </w:r>
      <w:r w:rsidRPr="00F927C1">
        <w:rPr>
          <w:rStyle w:val="divdocumentdivsectiontitle"/>
          <w:b/>
          <w:bCs/>
          <w:smallCaps/>
          <w:sz w:val="28"/>
          <w:szCs w:val="28"/>
          <w:shd w:val="clear" w:color="auto" w:fill="FFFFFF"/>
        </w:rPr>
        <w:t xml:space="preserve">   Work experience   </w:t>
      </w:r>
      <w:r w:rsidRPr="00F927C1">
        <w:rPr>
          <w:b/>
          <w:bCs/>
          <w:strike/>
          <w:color w:val="000000"/>
          <w:sz w:val="28"/>
          <w:szCs w:val="22"/>
        </w:rPr>
        <w:tab/>
      </w:r>
    </w:p>
    <w:p w14:paraId="4DCF5210" w14:textId="20C7FA7E" w:rsidR="00D052AC" w:rsidRDefault="00D052AC" w:rsidP="00D052AC">
      <w:pPr>
        <w:pStyle w:val="divdocumentsinglecolumn"/>
        <w:spacing w:line="360" w:lineRule="atLeast"/>
      </w:pPr>
      <w:r>
        <w:rPr>
          <w:rStyle w:val="spanjobtitle"/>
        </w:rPr>
        <w:t>Graduate Teaching Assistant</w:t>
      </w:r>
      <w:r>
        <w:rPr>
          <w:rStyle w:val="span"/>
        </w:rPr>
        <w:t>, Jan 2022 to Present</w:t>
      </w:r>
    </w:p>
    <w:p w14:paraId="258C16D7" w14:textId="3250022B" w:rsidR="00D052AC" w:rsidRDefault="00D052AC" w:rsidP="00D052AC">
      <w:pPr>
        <w:pStyle w:val="spanpaddedlineParagraph"/>
        <w:spacing w:line="360" w:lineRule="atLeast"/>
        <w:rPr>
          <w:rStyle w:val="span"/>
        </w:rPr>
      </w:pPr>
      <w:r>
        <w:rPr>
          <w:b/>
          <w:bCs/>
        </w:rPr>
        <w:t>The University of Texas at Arlington</w:t>
      </w:r>
      <w:r w:rsidRPr="00FE441A">
        <w:rPr>
          <w:b/>
          <w:bCs/>
        </w:rPr>
        <w:t>,</w:t>
      </w:r>
      <w:r w:rsidRPr="00BD217B">
        <w:rPr>
          <w:b/>
          <w:bCs/>
        </w:rPr>
        <w:t xml:space="preserve"> </w:t>
      </w:r>
      <w:r>
        <w:t>Arlington, TX</w:t>
      </w:r>
    </w:p>
    <w:p w14:paraId="6AB71181" w14:textId="77777777" w:rsidR="00D052AC" w:rsidRPr="00D052AC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>Assisted in managing a class of around 150 students.</w:t>
      </w:r>
    </w:p>
    <w:p w14:paraId="0C278331" w14:textId="77777777" w:rsidR="00D052AC" w:rsidRPr="00D052AC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>Provided help and assistance to the students of the course.</w:t>
      </w:r>
    </w:p>
    <w:p w14:paraId="62E0B5E8" w14:textId="77777777" w:rsidR="00D052AC" w:rsidRPr="00D052AC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 xml:space="preserve">Gave tutorials on Python, Pandas, </w:t>
      </w:r>
      <w:proofErr w:type="spellStart"/>
      <w:r w:rsidRPr="00D052AC">
        <w:rPr>
          <w:color w:val="000000"/>
        </w:rPr>
        <w:t>Numpy</w:t>
      </w:r>
      <w:proofErr w:type="spellEnd"/>
      <w:r w:rsidRPr="00D052AC">
        <w:rPr>
          <w:color w:val="000000"/>
        </w:rPr>
        <w:t>, data ETL process to over 100 students.</w:t>
      </w:r>
    </w:p>
    <w:p w14:paraId="61AF6D94" w14:textId="77777777" w:rsidR="00D052AC" w:rsidRPr="00D052AC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t>Designed engaging and interesting programming assignments which helped students learn the basics of data science.</w:t>
      </w:r>
    </w:p>
    <w:p w14:paraId="0A550695" w14:textId="1CFC6016" w:rsidR="00D052AC" w:rsidRPr="000926F3" w:rsidRDefault="00D052AC" w:rsidP="00D052A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052AC">
        <w:rPr>
          <w:color w:val="000000"/>
        </w:rPr>
        <w:lastRenderedPageBreak/>
        <w:t>Helped in designing and grading quizzes and HWs for the class.</w:t>
      </w:r>
    </w:p>
    <w:p w14:paraId="26C3C6E5" w14:textId="6F22062F" w:rsidR="00D052AC" w:rsidRDefault="00D052AC" w:rsidP="00D052AC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r>
        <w:rPr>
          <w:b/>
          <w:bCs/>
          <w:color w:val="000000"/>
        </w:rPr>
        <w:t>Environment</w:t>
      </w:r>
      <w:r w:rsidRPr="00FE441A">
        <w:rPr>
          <w:b/>
          <w:bCs/>
          <w:color w:val="000000"/>
        </w:rPr>
        <w:t>: </w:t>
      </w:r>
      <w:r w:rsidR="006831BB">
        <w:t xml:space="preserve">Python, Scikit learn, Advanced Excel, matplotlib, MS Teams, </w:t>
      </w:r>
      <w:proofErr w:type="spellStart"/>
      <w:r w:rsidR="006831BB">
        <w:t>Numpy</w:t>
      </w:r>
      <w:proofErr w:type="spellEnd"/>
      <w:r w:rsidR="006831BB">
        <w:t>, Pandas.</w:t>
      </w:r>
    </w:p>
    <w:p w14:paraId="29471554" w14:textId="77777777" w:rsidR="00D052AC" w:rsidRDefault="00D052AC" w:rsidP="00985892">
      <w:pPr>
        <w:pStyle w:val="divdocumentsinglecolumn"/>
        <w:spacing w:line="360" w:lineRule="atLeast"/>
        <w:rPr>
          <w:rStyle w:val="spanjobtitle"/>
        </w:rPr>
      </w:pPr>
    </w:p>
    <w:p w14:paraId="118D4AB2" w14:textId="3FB1F66A" w:rsidR="00985892" w:rsidRDefault="00985892" w:rsidP="00985892">
      <w:pPr>
        <w:pStyle w:val="divdocumentsinglecolumn"/>
        <w:spacing w:line="360" w:lineRule="atLeast"/>
      </w:pPr>
      <w:r>
        <w:rPr>
          <w:rStyle w:val="spanjobtitle"/>
        </w:rPr>
        <w:t>Data Research Engineer</w:t>
      </w:r>
      <w:r>
        <w:rPr>
          <w:rStyle w:val="span"/>
        </w:rPr>
        <w:t>, Jan 2020 to June 2021</w:t>
      </w:r>
      <w:r>
        <w:rPr>
          <w:rStyle w:val="spanpaddedline"/>
        </w:rPr>
        <w:t xml:space="preserve"> </w:t>
      </w:r>
    </w:p>
    <w:p w14:paraId="74773C5E" w14:textId="77777777" w:rsidR="00985892" w:rsidRDefault="00985892" w:rsidP="00985892">
      <w:pPr>
        <w:pStyle w:val="spanpaddedlineParagraph"/>
        <w:spacing w:line="360" w:lineRule="atLeast"/>
        <w:rPr>
          <w:rStyle w:val="span"/>
        </w:rPr>
      </w:pPr>
      <w:r>
        <w:rPr>
          <w:b/>
          <w:bCs/>
        </w:rPr>
        <w:t>IIT-Bombay</w:t>
      </w:r>
      <w:r w:rsidRPr="00FE441A">
        <w:rPr>
          <w:b/>
          <w:bCs/>
        </w:rPr>
        <w:t>,</w:t>
      </w:r>
      <w:r w:rsidRPr="00BD217B">
        <w:rPr>
          <w:b/>
          <w:bCs/>
        </w:rPr>
        <w:t xml:space="preserve"> </w:t>
      </w:r>
      <w:r>
        <w:t xml:space="preserve">Mumbai, India </w:t>
      </w:r>
    </w:p>
    <w:p w14:paraId="1D53DAB6" w14:textId="77777777" w:rsidR="00985892" w:rsidRPr="000926F3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0926F3">
        <w:rPr>
          <w:color w:val="000000"/>
        </w:rPr>
        <w:t>Worked on auto-landing and Take-off by implementing computer vision to detect landing pad from drone video feed.</w:t>
      </w:r>
    </w:p>
    <w:p w14:paraId="34FA35A2" w14:textId="77777777" w:rsidR="00985892" w:rsidRPr="000926F3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0926F3">
        <w:rPr>
          <w:color w:val="000000"/>
        </w:rPr>
        <w:t>Developed, trained and evaluated deep-learning model using</w:t>
      </w:r>
      <w:r w:rsidRPr="009D63B6">
        <w:rPr>
          <w:rFonts w:ascii="Arial" w:eastAsia="Arial" w:hAnsi="Arial" w:cs="Arial"/>
          <w:color w:val="000000"/>
        </w:rPr>
        <w:t xml:space="preserve"> </w:t>
      </w:r>
      <w:r w:rsidRPr="009D63B6">
        <w:rPr>
          <w:color w:val="000000"/>
        </w:rPr>
        <w:t>YOLOv2, Label Box, AWS SES, AWS SNS, OpenCV 3.4 and Python 3.6 to perform video analytics</w:t>
      </w:r>
      <w:r w:rsidRPr="000926F3">
        <w:rPr>
          <w:color w:val="000000"/>
        </w:rPr>
        <w:t xml:space="preserve"> </w:t>
      </w:r>
      <w:r>
        <w:rPr>
          <w:color w:val="000000"/>
        </w:rPr>
        <w:t>to detect objects via onboard processor Nvidia Jetson Nano</w:t>
      </w:r>
      <w:r w:rsidRPr="000926F3">
        <w:rPr>
          <w:color w:val="000000"/>
        </w:rPr>
        <w:t>.</w:t>
      </w:r>
    </w:p>
    <w:p w14:paraId="7DE8668F" w14:textId="77777777" w:rsidR="00985892" w:rsidRPr="00575486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0926F3">
        <w:rPr>
          <w:color w:val="000000"/>
        </w:rPr>
        <w:t xml:space="preserve">Trained </w:t>
      </w:r>
      <w:proofErr w:type="spellStart"/>
      <w:r>
        <w:rPr>
          <w:color w:val="000000"/>
        </w:rPr>
        <w:t>mobilenetSSD</w:t>
      </w:r>
      <w:proofErr w:type="spellEnd"/>
      <w:r w:rsidRPr="000926F3">
        <w:rPr>
          <w:color w:val="000000"/>
        </w:rPr>
        <w:t xml:space="preserve"> open-source custom object detection model which supp</w:t>
      </w:r>
      <w:r>
        <w:rPr>
          <w:color w:val="000000"/>
        </w:rPr>
        <w:t xml:space="preserve">orts with high 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 xml:space="preserve"> with over 20k annotated images to detect 5</w:t>
      </w:r>
      <w:r w:rsidRPr="000926F3">
        <w:rPr>
          <w:color w:val="000000"/>
        </w:rPr>
        <w:t>+ object through the video feed</w:t>
      </w:r>
      <w:r>
        <w:rPr>
          <w:color w:val="000000"/>
        </w:rPr>
        <w:t>.</w:t>
      </w:r>
    </w:p>
    <w:p w14:paraId="57B36C91" w14:textId="77777777" w:rsidR="00985892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Analyzed the flight data from test flight to find the most optimized flight parameters</w:t>
      </w:r>
      <w:r w:rsidRPr="00575486">
        <w:rPr>
          <w:color w:val="000000"/>
        </w:rPr>
        <w:t> </w:t>
      </w:r>
      <w:r>
        <w:rPr>
          <w:color w:val="000000"/>
        </w:rPr>
        <w:t>using machine learning algorithm.</w:t>
      </w:r>
    </w:p>
    <w:p w14:paraId="1958D0D1" w14:textId="77777777" w:rsidR="00985892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Designed and fabricated the payload bay for the MAV to house the processor and the controller.</w:t>
      </w:r>
    </w:p>
    <w:p w14:paraId="7F4FA91B" w14:textId="77777777" w:rsidR="00985892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Collected and analyzed data from available fixed wing drones and </w:t>
      </w:r>
      <w:proofErr w:type="spellStart"/>
      <w:r>
        <w:rPr>
          <w:color w:val="000000"/>
        </w:rPr>
        <w:t>multicopters</w:t>
      </w:r>
      <w:proofErr w:type="spellEnd"/>
      <w:r>
        <w:rPr>
          <w:color w:val="000000"/>
        </w:rPr>
        <w:t xml:space="preserve"> to find the right combination of design parameters to be set to build the VTOL craft.</w:t>
      </w:r>
    </w:p>
    <w:p w14:paraId="2E176014" w14:textId="4D4ABF41" w:rsidR="00985892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 motor database from available online scattered</w:t>
      </w:r>
      <w:r w:rsidR="00345B62">
        <w:rPr>
          <w:color w:val="000000"/>
        </w:rPr>
        <w:t xml:space="preserve"> sources </w:t>
      </w:r>
      <w:r w:rsidR="00345B62" w:rsidRPr="00345B62">
        <w:rPr>
          <w:color w:val="000000"/>
        </w:rPr>
        <w:t>and stored in AWS S3 data lake for further processing</w:t>
      </w:r>
    </w:p>
    <w:p w14:paraId="51CDAF10" w14:textId="0E8DA19F" w:rsidR="00985892" w:rsidRPr="00575486" w:rsidRDefault="00985892" w:rsidP="00985892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Created visuals from the motor database </w:t>
      </w:r>
      <w:r w:rsidR="00C336F1">
        <w:rPr>
          <w:color w:val="000000"/>
        </w:rPr>
        <w:t xml:space="preserve">using matplotlib </w:t>
      </w:r>
      <w:r>
        <w:rPr>
          <w:color w:val="000000"/>
        </w:rPr>
        <w:t>to help in easy decision making.</w:t>
      </w:r>
    </w:p>
    <w:p w14:paraId="5AC1E3CF" w14:textId="11F3F059" w:rsidR="00985892" w:rsidRDefault="005A4EC2" w:rsidP="00985892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bookmarkStart w:id="0" w:name="_Hlk94440165"/>
      <w:r>
        <w:rPr>
          <w:b/>
          <w:bCs/>
          <w:color w:val="000000"/>
        </w:rPr>
        <w:t>Environment</w:t>
      </w:r>
      <w:r w:rsidR="00985892" w:rsidRPr="00FE441A">
        <w:rPr>
          <w:b/>
          <w:bCs/>
          <w:color w:val="000000"/>
        </w:rPr>
        <w:t>: </w:t>
      </w:r>
      <w:r w:rsidR="00985892">
        <w:rPr>
          <w:color w:val="222222"/>
        </w:rPr>
        <w:t>MATLAB, Python, MySQL, Scikit learn, Advanced Excel, OpenCV, ROS, Yolo V2, AWS</w:t>
      </w:r>
      <w:r w:rsidR="00C336F1">
        <w:rPr>
          <w:color w:val="222222"/>
        </w:rPr>
        <w:t>, matplotlib</w:t>
      </w:r>
      <w:r w:rsidR="00985892">
        <w:rPr>
          <w:color w:val="222222"/>
        </w:rPr>
        <w:t xml:space="preserve">. </w:t>
      </w:r>
    </w:p>
    <w:bookmarkEnd w:id="0"/>
    <w:p w14:paraId="5B4D64B9" w14:textId="77777777" w:rsidR="00985892" w:rsidRPr="00FE441A" w:rsidRDefault="00985892" w:rsidP="00985892">
      <w:pPr>
        <w:shd w:val="clear" w:color="auto" w:fill="FFFFFF"/>
        <w:spacing w:before="120" w:after="120" w:line="240" w:lineRule="auto"/>
        <w:jc w:val="both"/>
        <w:rPr>
          <w:color w:val="222222"/>
        </w:rPr>
      </w:pPr>
    </w:p>
    <w:p w14:paraId="431DF5F5" w14:textId="77777777" w:rsidR="00985892" w:rsidRDefault="00985892" w:rsidP="00985892">
      <w:pPr>
        <w:pStyle w:val="divdocumentsinglecolumn"/>
        <w:spacing w:before="240" w:line="360" w:lineRule="atLeast"/>
      </w:pPr>
      <w:r>
        <w:rPr>
          <w:rStyle w:val="spanjobtitle"/>
        </w:rPr>
        <w:t>Design Optimization Engineer</w:t>
      </w:r>
      <w:r>
        <w:rPr>
          <w:rStyle w:val="spanjobtitle"/>
          <w:b w:val="0"/>
          <w:bCs w:val="0"/>
        </w:rPr>
        <w:t>,</w:t>
      </w:r>
      <w:r>
        <w:rPr>
          <w:rStyle w:val="spanjobtitle"/>
        </w:rPr>
        <w:t xml:space="preserve"> </w:t>
      </w:r>
      <w:r>
        <w:rPr>
          <w:rStyle w:val="span"/>
        </w:rPr>
        <w:t>Aug 2018 to Jan 2020</w:t>
      </w:r>
      <w:r>
        <w:rPr>
          <w:rStyle w:val="spanpaddedline"/>
        </w:rPr>
        <w:t xml:space="preserve"> </w:t>
      </w:r>
    </w:p>
    <w:p w14:paraId="6F718F4B" w14:textId="77777777" w:rsidR="00985892" w:rsidRDefault="00985892" w:rsidP="00985892">
      <w:pPr>
        <w:pStyle w:val="spanpaddedlineParagraph"/>
        <w:spacing w:line="360" w:lineRule="atLeast"/>
      </w:pPr>
      <w:r>
        <w:rPr>
          <w:rStyle w:val="spancompanyname"/>
        </w:rPr>
        <w:t>Southern Electronics</w:t>
      </w:r>
      <w:r>
        <w:rPr>
          <w:rStyle w:val="span"/>
        </w:rPr>
        <w:t xml:space="preserve"> – Bangalore, India </w:t>
      </w:r>
    </w:p>
    <w:p w14:paraId="72932189" w14:textId="77777777" w:rsidR="00985892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/>
        <w:jc w:val="both"/>
      </w:pPr>
      <w:r>
        <w:t>Created decision making algorithms for the conceptual design parameters of the MAV.</w:t>
      </w:r>
    </w:p>
    <w:p w14:paraId="117A7730" w14:textId="77777777" w:rsidR="00985892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 w:hanging="349"/>
        <w:jc w:val="both"/>
      </w:pPr>
      <w:r>
        <w:t>Used reinforcement learning to train MAV to identify a safe place to self-land and self take-off.</w:t>
      </w:r>
    </w:p>
    <w:p w14:paraId="223B2E00" w14:textId="77777777" w:rsidR="00985892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/>
        <w:jc w:val="both"/>
      </w:pPr>
      <w:r>
        <w:t>Experience in optimizing algorithms for CUDA for best utilization of training times.</w:t>
      </w:r>
    </w:p>
    <w:p w14:paraId="53608D5E" w14:textId="77777777" w:rsidR="00985892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/>
        <w:jc w:val="both"/>
      </w:pPr>
      <w:r>
        <w:t>Used the optimizing algorithms to find the parameter that suit the mission best.</w:t>
      </w:r>
    </w:p>
    <w:p w14:paraId="3A1C210C" w14:textId="77777777" w:rsidR="00985892" w:rsidRPr="00A20CDE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/>
        <w:jc w:val="both"/>
      </w:pPr>
      <w:r>
        <w:t>Create automated reports for weekly and monthly departmental meetings using the project data available on the online servers.</w:t>
      </w:r>
    </w:p>
    <w:p w14:paraId="642C914A" w14:textId="77777777" w:rsidR="00985892" w:rsidRPr="00A20CDE" w:rsidRDefault="00985892" w:rsidP="00985892">
      <w:pPr>
        <w:pStyle w:val="ListParagraph"/>
        <w:numPr>
          <w:ilvl w:val="0"/>
          <w:numId w:val="4"/>
        </w:numPr>
        <w:spacing w:after="120" w:line="276" w:lineRule="auto"/>
        <w:ind w:left="1134" w:right="212"/>
        <w:jc w:val="both"/>
      </w:pPr>
      <w:r w:rsidRPr="00A20CDE">
        <w:t xml:space="preserve">Made substantial contributions in simplifying the development and maintenance of </w:t>
      </w:r>
      <w:r>
        <w:t>MAVs</w:t>
      </w:r>
      <w:r w:rsidRPr="00A20CDE">
        <w:t xml:space="preserve"> by creating</w:t>
      </w:r>
      <w:r>
        <w:t xml:space="preserve"> SOPs and design tables</w:t>
      </w:r>
      <w:r w:rsidRPr="00A20CDE">
        <w:t>.</w:t>
      </w:r>
    </w:p>
    <w:p w14:paraId="1CCEAC1C" w14:textId="44631F0B" w:rsidR="00985892" w:rsidRDefault="005A4EC2" w:rsidP="00985892">
      <w:pPr>
        <w:pStyle w:val="divdocumentulli"/>
        <w:spacing w:line="360" w:lineRule="atLeast"/>
        <w:rPr>
          <w:rStyle w:val="span"/>
        </w:rPr>
      </w:pPr>
      <w:r>
        <w:rPr>
          <w:b/>
          <w:bCs/>
          <w:color w:val="000000"/>
        </w:rPr>
        <w:t>Environment</w:t>
      </w:r>
      <w:r w:rsidR="00985892" w:rsidRPr="00FE441A">
        <w:rPr>
          <w:b/>
          <w:bCs/>
          <w:color w:val="000000"/>
        </w:rPr>
        <w:t>: </w:t>
      </w:r>
      <w:r w:rsidR="00985892">
        <w:rPr>
          <w:rStyle w:val="span"/>
        </w:rPr>
        <w:t xml:space="preserve">Ansys FLUENT, XFLR5, MATLAB, Advanced Excel, Python, R, </w:t>
      </w:r>
      <w:proofErr w:type="spellStart"/>
      <w:r w:rsidR="00985892">
        <w:rPr>
          <w:rStyle w:val="span"/>
        </w:rPr>
        <w:t>MathCAD</w:t>
      </w:r>
      <w:proofErr w:type="spellEnd"/>
      <w:r w:rsidR="00985892">
        <w:rPr>
          <w:rStyle w:val="span"/>
        </w:rPr>
        <w:t>, MySQL.</w:t>
      </w:r>
    </w:p>
    <w:p w14:paraId="6F899BF1" w14:textId="77777777" w:rsidR="00985892" w:rsidRDefault="00985892" w:rsidP="0034746E">
      <w:pPr>
        <w:pStyle w:val="divdocumentulli"/>
        <w:spacing w:line="360" w:lineRule="atLeast"/>
      </w:pPr>
    </w:p>
    <w:p w14:paraId="5EE544B9" w14:textId="71ACF542" w:rsidR="0034746E" w:rsidRPr="00F927C1" w:rsidRDefault="0034746E" w:rsidP="0034746E">
      <w:pPr>
        <w:pStyle w:val="divdocumentdivheading"/>
        <w:tabs>
          <w:tab w:val="left" w:pos="4142"/>
          <w:tab w:val="left" w:pos="10560"/>
        </w:tabs>
        <w:spacing w:before="240" w:line="360" w:lineRule="atLeast"/>
        <w:rPr>
          <w:b/>
          <w:strike/>
          <w:color w:val="000000"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>
        <w:rPr>
          <w:rStyle w:val="divdocumentdivsectiontitle"/>
          <w:b/>
          <w:smallCaps/>
          <w:sz w:val="28"/>
          <w:szCs w:val="28"/>
          <w:shd w:val="clear" w:color="auto" w:fill="FFFFFF"/>
        </w:rPr>
        <w:t>Academic Projects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625F160A" w14:textId="11E3F6DC" w:rsidR="00555971" w:rsidRDefault="00555971" w:rsidP="00555971">
      <w:pPr>
        <w:pStyle w:val="divdocumentsinglecolumn"/>
        <w:spacing w:line="360" w:lineRule="atLeast"/>
      </w:pPr>
      <w:r>
        <w:rPr>
          <w:rStyle w:val="spanjobtitle"/>
        </w:rPr>
        <w:t>Library Database</w:t>
      </w:r>
      <w:r w:rsidR="004B1080">
        <w:rPr>
          <w:rStyle w:val="spanjobtitle"/>
        </w:rPr>
        <w:t xml:space="preserve"> Application</w:t>
      </w:r>
      <w:r>
        <w:rPr>
          <w:rStyle w:val="spanpaddedline"/>
        </w:rPr>
        <w:t xml:space="preserve"> </w:t>
      </w:r>
    </w:p>
    <w:p w14:paraId="17C9D5A0" w14:textId="16C3186B" w:rsidR="004B1080" w:rsidRDefault="004B1080" w:rsidP="0055597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Created a u</w:t>
      </w:r>
      <w:r w:rsidRPr="004B1080">
        <w:rPr>
          <w:color w:val="000000"/>
        </w:rPr>
        <w:t xml:space="preserve">niversity </w:t>
      </w:r>
      <w:r>
        <w:rPr>
          <w:color w:val="000000"/>
        </w:rPr>
        <w:t>l</w:t>
      </w:r>
      <w:r w:rsidRPr="004B1080">
        <w:rPr>
          <w:color w:val="000000"/>
        </w:rPr>
        <w:t>ibrary</w:t>
      </w:r>
      <w:r>
        <w:rPr>
          <w:color w:val="000000"/>
        </w:rPr>
        <w:t xml:space="preserve"> with</w:t>
      </w:r>
      <w:r w:rsidRPr="004B1080">
        <w:rPr>
          <w:color w:val="000000"/>
        </w:rPr>
        <w:t xml:space="preserve"> approximately 16,000 members, 100,000 titles, and 300,000 volumes</w:t>
      </w:r>
      <w:r>
        <w:rPr>
          <w:color w:val="000000"/>
        </w:rPr>
        <w:t>.</w:t>
      </w:r>
    </w:p>
    <w:p w14:paraId="5B7AE527" w14:textId="28A33235" w:rsidR="00555971" w:rsidRDefault="000E63FB" w:rsidP="0055597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Created ER/EER diagram of the database.</w:t>
      </w:r>
    </w:p>
    <w:p w14:paraId="11C4DBC1" w14:textId="30FA13E4" w:rsidR="000E63FB" w:rsidRDefault="000E63FB" w:rsidP="0055597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lastRenderedPageBreak/>
        <w:t>Converted the ER/EER diagram to</w:t>
      </w:r>
      <w:r w:rsidR="0016389F">
        <w:rPr>
          <w:color w:val="000000"/>
        </w:rPr>
        <w:t xml:space="preserve"> relational database</w:t>
      </w:r>
      <w:r>
        <w:rPr>
          <w:color w:val="000000"/>
        </w:rPr>
        <w:t xml:space="preserve"> schema.</w:t>
      </w:r>
    </w:p>
    <w:p w14:paraId="0AD09966" w14:textId="27087611" w:rsidR="000E63FB" w:rsidRDefault="000E63FB" w:rsidP="0055597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Fabricated the data for the library using python and random functions.</w:t>
      </w:r>
    </w:p>
    <w:p w14:paraId="1EB69E57" w14:textId="2AD79C91" w:rsidR="0034746E" w:rsidRDefault="006355E8" w:rsidP="004B1080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Performed ET</w:t>
      </w:r>
      <w:r w:rsidR="00015E80">
        <w:rPr>
          <w:color w:val="000000"/>
        </w:rPr>
        <w:t>L</w:t>
      </w:r>
      <w:r>
        <w:rPr>
          <w:color w:val="000000"/>
        </w:rPr>
        <w:t xml:space="preserve"> operations</w:t>
      </w:r>
      <w:r w:rsidR="000E63FB">
        <w:rPr>
          <w:color w:val="000000"/>
        </w:rPr>
        <w:t xml:space="preserve"> using python </w:t>
      </w:r>
      <w:r w:rsidR="00220AEC">
        <w:rPr>
          <w:color w:val="000000"/>
        </w:rPr>
        <w:t>to the SQL tables on</w:t>
      </w:r>
      <w:r w:rsidR="000E63FB">
        <w:rPr>
          <w:color w:val="000000"/>
        </w:rPr>
        <w:t xml:space="preserve"> a MySQL server</w:t>
      </w:r>
      <w:r w:rsidR="00220AEC">
        <w:rPr>
          <w:color w:val="000000"/>
        </w:rPr>
        <w:t>.</w:t>
      </w:r>
    </w:p>
    <w:p w14:paraId="48E5BEF8" w14:textId="4E13508E" w:rsidR="004B1080" w:rsidRDefault="0016389F" w:rsidP="004B1080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Performed daily and weekly analysis </w:t>
      </w:r>
      <w:r w:rsidR="008B5835">
        <w:rPr>
          <w:color w:val="000000"/>
        </w:rPr>
        <w:t xml:space="preserve">and automated reports </w:t>
      </w:r>
      <w:r>
        <w:rPr>
          <w:color w:val="000000"/>
        </w:rPr>
        <w:t xml:space="preserve">on this data from the </w:t>
      </w:r>
      <w:r w:rsidR="008B5835">
        <w:rPr>
          <w:color w:val="000000"/>
        </w:rPr>
        <w:t>server.</w:t>
      </w:r>
    </w:p>
    <w:p w14:paraId="30E37200" w14:textId="09A8E635" w:rsidR="008B5835" w:rsidRDefault="008B5835" w:rsidP="004B1080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Created </w:t>
      </w:r>
      <w:r w:rsidR="00C50545">
        <w:rPr>
          <w:color w:val="000000"/>
        </w:rPr>
        <w:t xml:space="preserve">an application for </w:t>
      </w:r>
      <w:r>
        <w:rPr>
          <w:color w:val="000000"/>
        </w:rPr>
        <w:t>trigger functions and database update transactions on the data using python</w:t>
      </w:r>
      <w:r w:rsidR="008F5D25">
        <w:rPr>
          <w:color w:val="000000"/>
        </w:rPr>
        <w:t xml:space="preserve"> embedded SQL</w:t>
      </w:r>
      <w:r>
        <w:rPr>
          <w:color w:val="000000"/>
        </w:rPr>
        <w:t>.</w:t>
      </w:r>
    </w:p>
    <w:p w14:paraId="25D25970" w14:textId="4A3222C4" w:rsidR="00032FBF" w:rsidRDefault="005A4EC2" w:rsidP="00032FBF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bookmarkStart w:id="1" w:name="_Hlk94440815"/>
      <w:r>
        <w:rPr>
          <w:b/>
          <w:bCs/>
          <w:color w:val="000000"/>
        </w:rPr>
        <w:t>Environment</w:t>
      </w:r>
      <w:r w:rsidR="00032FBF" w:rsidRPr="00FE441A">
        <w:rPr>
          <w:b/>
          <w:bCs/>
          <w:color w:val="000000"/>
        </w:rPr>
        <w:t>: </w:t>
      </w:r>
      <w:r w:rsidR="00032FBF">
        <w:rPr>
          <w:color w:val="222222"/>
        </w:rPr>
        <w:t xml:space="preserve"> Python, </w:t>
      </w:r>
      <w:r w:rsidR="006873B8">
        <w:rPr>
          <w:color w:val="222222"/>
        </w:rPr>
        <w:t xml:space="preserve">Pandas, </w:t>
      </w:r>
      <w:r w:rsidR="00032FBF">
        <w:rPr>
          <w:color w:val="222222"/>
        </w:rPr>
        <w:t xml:space="preserve">Advanced Excel, </w:t>
      </w:r>
      <w:proofErr w:type="spellStart"/>
      <w:r w:rsidR="00032FBF">
        <w:rPr>
          <w:color w:val="222222"/>
        </w:rPr>
        <w:t>MySql</w:t>
      </w:r>
      <w:proofErr w:type="spellEnd"/>
      <w:r w:rsidR="00032FBF">
        <w:rPr>
          <w:color w:val="222222"/>
        </w:rPr>
        <w:t xml:space="preserve"> server, Embedded SQL. </w:t>
      </w:r>
    </w:p>
    <w:bookmarkEnd w:id="1"/>
    <w:p w14:paraId="7A4D06DF" w14:textId="289066A4" w:rsidR="008B5835" w:rsidRDefault="008B5835" w:rsidP="008B5835">
      <w:pPr>
        <w:shd w:val="clear" w:color="auto" w:fill="FFFFFF"/>
        <w:spacing w:before="120" w:after="120" w:line="276" w:lineRule="auto"/>
        <w:jc w:val="both"/>
        <w:rPr>
          <w:color w:val="000000"/>
        </w:rPr>
      </w:pPr>
    </w:p>
    <w:p w14:paraId="114A2F4F" w14:textId="3DFDEDEA" w:rsidR="008B5835" w:rsidRDefault="008B5835" w:rsidP="008B5835">
      <w:pPr>
        <w:pStyle w:val="divdocumentsinglecolumn"/>
        <w:spacing w:line="360" w:lineRule="atLeast"/>
      </w:pPr>
      <w:r>
        <w:rPr>
          <w:rStyle w:val="spanjobtitle"/>
        </w:rPr>
        <w:t xml:space="preserve">Covid-19 </w:t>
      </w:r>
      <w:r w:rsidR="00BF13AA">
        <w:rPr>
          <w:rStyle w:val="spanjobtitle"/>
        </w:rPr>
        <w:t>Database Dashboard</w:t>
      </w:r>
    </w:p>
    <w:p w14:paraId="6605AACF" w14:textId="1BC4FF13" w:rsidR="008B5835" w:rsidRDefault="008B5835" w:rsidP="008B5835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</w:t>
      </w:r>
      <w:r w:rsidR="00C50545">
        <w:rPr>
          <w:color w:val="000000"/>
        </w:rPr>
        <w:t>d a relational database schema for the covid-19 data on Oracle.</w:t>
      </w:r>
    </w:p>
    <w:p w14:paraId="6F7A4B66" w14:textId="7EB53B17" w:rsidR="00C50545" w:rsidRDefault="00032FBF" w:rsidP="008B5835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Transformed and cleaned the raw data from CSV file using python.</w:t>
      </w:r>
    </w:p>
    <w:p w14:paraId="0276C17C" w14:textId="495550B8" w:rsidR="008B5835" w:rsidRDefault="006355E8" w:rsidP="008B5835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Performed ET</w:t>
      </w:r>
      <w:r w:rsidR="00015E80">
        <w:rPr>
          <w:color w:val="000000"/>
        </w:rPr>
        <w:t>L</w:t>
      </w:r>
      <w:r w:rsidR="006873B8">
        <w:rPr>
          <w:color w:val="000000"/>
        </w:rPr>
        <w:t xml:space="preserve"> </w:t>
      </w:r>
      <w:r>
        <w:rPr>
          <w:color w:val="000000"/>
        </w:rPr>
        <w:t xml:space="preserve">operations on </w:t>
      </w:r>
      <w:r w:rsidR="00810C8A">
        <w:rPr>
          <w:color w:val="000000"/>
        </w:rPr>
        <w:t xml:space="preserve">almost a </w:t>
      </w:r>
      <w:r w:rsidR="006873B8">
        <w:rPr>
          <w:color w:val="000000"/>
        </w:rPr>
        <w:t>million rows of data</w:t>
      </w:r>
      <w:r w:rsidR="00810C8A">
        <w:rPr>
          <w:color w:val="000000"/>
        </w:rPr>
        <w:t xml:space="preserve"> </w:t>
      </w:r>
      <w:r>
        <w:rPr>
          <w:color w:val="000000"/>
        </w:rPr>
        <w:t>from</w:t>
      </w:r>
      <w:r w:rsidR="00810C8A">
        <w:rPr>
          <w:color w:val="000000"/>
        </w:rPr>
        <w:t xml:space="preserve"> Oracle RDBMS Server using python embedded SQL</w:t>
      </w:r>
      <w:r w:rsidR="008B5835">
        <w:rPr>
          <w:color w:val="000000"/>
        </w:rPr>
        <w:t>.</w:t>
      </w:r>
    </w:p>
    <w:p w14:paraId="4C4BD618" w14:textId="1BD49888" w:rsidR="00D37B9C" w:rsidRDefault="00D37B9C" w:rsidP="00D37B9C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 w:rsidRPr="00D37B9C">
        <w:rPr>
          <w:color w:val="000000"/>
        </w:rPr>
        <w:t>Created a dashboard to report the highest and lowest density states of positive case by date</w:t>
      </w:r>
      <w:r>
        <w:rPr>
          <w:color w:val="000000"/>
        </w:rPr>
        <w:t>, density by deaths, top sensitive counties, top states by vaccination states.</w:t>
      </w:r>
    </w:p>
    <w:p w14:paraId="71EAE498" w14:textId="7A4105D2" w:rsidR="00D37B9C" w:rsidRDefault="007B6554" w:rsidP="00D37B9C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r>
        <w:rPr>
          <w:b/>
          <w:bCs/>
          <w:color w:val="000000"/>
        </w:rPr>
        <w:t>Environment</w:t>
      </w:r>
      <w:r w:rsidR="00D37B9C" w:rsidRPr="00FE441A">
        <w:rPr>
          <w:b/>
          <w:bCs/>
          <w:color w:val="000000"/>
        </w:rPr>
        <w:t>: </w:t>
      </w:r>
      <w:r w:rsidR="00D37B9C">
        <w:rPr>
          <w:color w:val="222222"/>
        </w:rPr>
        <w:t xml:space="preserve"> Python, Pandas, Advanced Excel, </w:t>
      </w:r>
      <w:r w:rsidR="002E2E21">
        <w:rPr>
          <w:color w:val="222222"/>
        </w:rPr>
        <w:t>Oracle RDBMS</w:t>
      </w:r>
      <w:r w:rsidR="00D37B9C">
        <w:rPr>
          <w:color w:val="222222"/>
        </w:rPr>
        <w:t xml:space="preserve">, Embedded SQL. </w:t>
      </w:r>
    </w:p>
    <w:p w14:paraId="45EC51D4" w14:textId="6D3099FB" w:rsidR="00D37B9C" w:rsidRDefault="00D37B9C" w:rsidP="00D37B9C">
      <w:pPr>
        <w:shd w:val="clear" w:color="auto" w:fill="FFFFFF"/>
        <w:spacing w:before="120" w:after="120" w:line="276" w:lineRule="auto"/>
        <w:jc w:val="both"/>
        <w:rPr>
          <w:color w:val="000000"/>
        </w:rPr>
      </w:pPr>
    </w:p>
    <w:p w14:paraId="0DB3B833" w14:textId="786C824C" w:rsidR="002E2E21" w:rsidRDefault="002E2E21" w:rsidP="002E2E21">
      <w:pPr>
        <w:pStyle w:val="divdocumentsinglecolumn"/>
        <w:spacing w:line="360" w:lineRule="atLeast"/>
      </w:pPr>
      <w:r>
        <w:rPr>
          <w:rStyle w:val="spanjobtitle"/>
        </w:rPr>
        <w:t>Salary Predictor</w:t>
      </w:r>
    </w:p>
    <w:p w14:paraId="42AE38D5" w14:textId="4FB563CD" w:rsidR="002E2E21" w:rsidRDefault="007B18AE" w:rsidP="002E2E2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Created a salary predictor to predict salary based on several features of a given person</w:t>
      </w:r>
      <w:r w:rsidR="002E2E21">
        <w:rPr>
          <w:color w:val="000000"/>
        </w:rPr>
        <w:t>.</w:t>
      </w:r>
    </w:p>
    <w:p w14:paraId="2DF44A82" w14:textId="577C61F3" w:rsidR="00F30FB6" w:rsidRPr="00F30FB6" w:rsidRDefault="003A18CE" w:rsidP="00F30FB6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>Performed E</w:t>
      </w:r>
      <w:r w:rsidR="00632F3C">
        <w:rPr>
          <w:color w:val="000000"/>
        </w:rPr>
        <w:t>TL</w:t>
      </w:r>
      <w:r>
        <w:rPr>
          <w:color w:val="000000"/>
        </w:rPr>
        <w:t xml:space="preserve"> operations on </w:t>
      </w:r>
      <w:r w:rsidR="007B18AE">
        <w:rPr>
          <w:color w:val="000000"/>
        </w:rPr>
        <w:t>data with more than 500k rows and transformed the features using One Hot Encoding.</w:t>
      </w:r>
    </w:p>
    <w:p w14:paraId="3BF6967E" w14:textId="0580000C" w:rsidR="007B18AE" w:rsidRDefault="003A18CE" w:rsidP="002E2E2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Created 6 different models using machine learning algorithms like KNN, Decision Tree, </w:t>
      </w:r>
      <w:r w:rsidR="00AB5ED8">
        <w:rPr>
          <w:color w:val="000000"/>
        </w:rPr>
        <w:t>Naïve Bayes, Logistic regression, etc.</w:t>
      </w:r>
    </w:p>
    <w:p w14:paraId="1B93A5D4" w14:textId="4D83105F" w:rsidR="002E2E21" w:rsidRDefault="00AB5ED8" w:rsidP="002E2E21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Achieved a </w:t>
      </w:r>
      <w:r w:rsidR="00F30FB6">
        <w:rPr>
          <w:color w:val="000000"/>
        </w:rPr>
        <w:t>top accuracy on test data set of almost 85%</w:t>
      </w:r>
      <w:r w:rsidR="002E2E21">
        <w:rPr>
          <w:color w:val="000000"/>
        </w:rPr>
        <w:t>.</w:t>
      </w:r>
      <w:r w:rsidR="00F30FB6">
        <w:rPr>
          <w:color w:val="000000"/>
        </w:rPr>
        <w:t xml:space="preserve"> </w:t>
      </w:r>
    </w:p>
    <w:p w14:paraId="59B49788" w14:textId="17816072" w:rsidR="00A23C47" w:rsidRPr="00A23C47" w:rsidRDefault="00F30FB6" w:rsidP="00A23C47">
      <w:pPr>
        <w:pStyle w:val="ListParagraph"/>
        <w:numPr>
          <w:ilvl w:val="0"/>
          <w:numId w:val="19"/>
        </w:numPr>
        <w:shd w:val="clear" w:color="auto" w:fill="FFFFFF"/>
        <w:spacing w:before="120" w:after="120" w:line="276" w:lineRule="auto"/>
        <w:jc w:val="both"/>
        <w:rPr>
          <w:color w:val="000000"/>
        </w:rPr>
      </w:pPr>
      <w:r>
        <w:rPr>
          <w:color w:val="000000"/>
        </w:rPr>
        <w:t xml:space="preserve">Model was verified using </w:t>
      </w:r>
      <w:r w:rsidR="00A23C47">
        <w:rPr>
          <w:color w:val="000000"/>
        </w:rPr>
        <w:t>3-fold verification and achieved a performance of 76%.</w:t>
      </w:r>
    </w:p>
    <w:p w14:paraId="1017692B" w14:textId="7BEDD919" w:rsidR="00FF7EA4" w:rsidRDefault="007B6554" w:rsidP="00985892">
      <w:pPr>
        <w:shd w:val="clear" w:color="auto" w:fill="FFFFFF"/>
        <w:spacing w:before="120" w:after="120" w:line="240" w:lineRule="auto"/>
        <w:jc w:val="both"/>
        <w:rPr>
          <w:color w:val="222222"/>
        </w:rPr>
      </w:pPr>
      <w:r>
        <w:rPr>
          <w:b/>
          <w:bCs/>
          <w:color w:val="000000"/>
        </w:rPr>
        <w:t>Environment</w:t>
      </w:r>
      <w:r w:rsidR="002E2E21" w:rsidRPr="00FE441A">
        <w:rPr>
          <w:b/>
          <w:bCs/>
          <w:color w:val="000000"/>
        </w:rPr>
        <w:t>: </w:t>
      </w:r>
      <w:r w:rsidR="002E2E21">
        <w:rPr>
          <w:color w:val="222222"/>
        </w:rPr>
        <w:t xml:space="preserve"> Python, Pandas, </w:t>
      </w:r>
      <w:proofErr w:type="spellStart"/>
      <w:r w:rsidR="00A23C47">
        <w:rPr>
          <w:color w:val="222222"/>
        </w:rPr>
        <w:t>Numpy</w:t>
      </w:r>
      <w:proofErr w:type="spellEnd"/>
      <w:r w:rsidR="00A23C47">
        <w:rPr>
          <w:color w:val="222222"/>
        </w:rPr>
        <w:t xml:space="preserve">, Scikit Learn, </w:t>
      </w:r>
      <w:r w:rsidR="002E2E21">
        <w:rPr>
          <w:color w:val="222222"/>
        </w:rPr>
        <w:t xml:space="preserve">Oracle RDBMS, Embedded SQL. </w:t>
      </w:r>
    </w:p>
    <w:p w14:paraId="48E99C29" w14:textId="77777777" w:rsidR="009B15F6" w:rsidRPr="00985892" w:rsidRDefault="009B15F6" w:rsidP="00985892">
      <w:pPr>
        <w:shd w:val="clear" w:color="auto" w:fill="FFFFFF"/>
        <w:spacing w:before="120" w:after="120" w:line="240" w:lineRule="auto"/>
        <w:jc w:val="both"/>
        <w:rPr>
          <w:rStyle w:val="span"/>
          <w:color w:val="222222"/>
        </w:rPr>
      </w:pPr>
    </w:p>
    <w:p w14:paraId="3BB5951E" w14:textId="77777777" w:rsidR="009B15F6" w:rsidRPr="00F927C1" w:rsidRDefault="009B15F6" w:rsidP="009B15F6">
      <w:pPr>
        <w:pStyle w:val="divdocumentdivheading"/>
        <w:tabs>
          <w:tab w:val="left" w:pos="4142"/>
          <w:tab w:val="left" w:pos="10560"/>
        </w:tabs>
        <w:spacing w:before="240" w:line="360" w:lineRule="atLeast"/>
        <w:jc w:val="center"/>
        <w:rPr>
          <w:b/>
          <w:smallCaps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Certifications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33BB8413" w14:textId="77777777" w:rsidR="00C40A2F" w:rsidRDefault="00C40A2F" w:rsidP="00C40A2F">
      <w:pPr>
        <w:pStyle w:val="divdocumentulli"/>
        <w:numPr>
          <w:ilvl w:val="0"/>
          <w:numId w:val="16"/>
        </w:numPr>
        <w:spacing w:line="360" w:lineRule="atLeast"/>
      </w:pPr>
      <w:r>
        <w:t>Ultimate AWS Certified Cloud Practitioner – 2022</w:t>
      </w:r>
    </w:p>
    <w:p w14:paraId="3BC68BEB" w14:textId="77777777" w:rsidR="00C40A2F" w:rsidRDefault="00C40A2F" w:rsidP="00C40A2F">
      <w:pPr>
        <w:pStyle w:val="divdocumentulli"/>
        <w:numPr>
          <w:ilvl w:val="0"/>
          <w:numId w:val="16"/>
        </w:numPr>
        <w:spacing w:line="360" w:lineRule="atLeast"/>
      </w:pPr>
      <w:r>
        <w:t>Machine Learning A-Z™: Hands-On Python &amp; R In Data Science – 2022</w:t>
      </w:r>
    </w:p>
    <w:p w14:paraId="4AF286FE" w14:textId="77777777" w:rsidR="00C40A2F" w:rsidRDefault="00C40A2F" w:rsidP="00C40A2F">
      <w:pPr>
        <w:pStyle w:val="divdocumentulli"/>
        <w:numPr>
          <w:ilvl w:val="0"/>
          <w:numId w:val="16"/>
        </w:numPr>
        <w:spacing w:line="360" w:lineRule="atLeast"/>
      </w:pPr>
      <w:r>
        <w:t>Tableau 2020 A-Z: Hands-On Tableau Training for Data Science – 2022</w:t>
      </w:r>
    </w:p>
    <w:p w14:paraId="7B4039B8" w14:textId="5531A932" w:rsidR="00C40A2F" w:rsidRDefault="00C40A2F" w:rsidP="00C40A2F">
      <w:pPr>
        <w:pStyle w:val="divdocumentulli"/>
        <w:numPr>
          <w:ilvl w:val="0"/>
          <w:numId w:val="16"/>
        </w:numPr>
        <w:spacing w:line="360" w:lineRule="atLeast"/>
      </w:pPr>
      <w:r>
        <w:t xml:space="preserve">Spark and Python for Big Data with </w:t>
      </w:r>
      <w:proofErr w:type="spellStart"/>
      <w:r>
        <w:t>PySpark</w:t>
      </w:r>
      <w:proofErr w:type="spellEnd"/>
      <w:r>
        <w:t>, Udemy – 2022</w:t>
      </w:r>
    </w:p>
    <w:p w14:paraId="4026837A" w14:textId="3027A05F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>
        <w:t>Introduction to Big Data by UC San Diego, Coursera - 2022</w:t>
      </w:r>
    </w:p>
    <w:p w14:paraId="208EC886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DE0FBD">
        <w:t xml:space="preserve">Data Science Training Course by Udemy </w:t>
      </w:r>
      <w:r>
        <w:t>– 2021</w:t>
      </w:r>
    </w:p>
    <w:p w14:paraId="20AF710F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823473">
        <w:t xml:space="preserve">Project Management by IIT, </w:t>
      </w:r>
      <w:proofErr w:type="spellStart"/>
      <w:r w:rsidRPr="00823473">
        <w:t>Roorkie</w:t>
      </w:r>
      <w:proofErr w:type="spellEnd"/>
      <w:r>
        <w:t xml:space="preserve"> – 2018</w:t>
      </w:r>
    </w:p>
    <w:p w14:paraId="0590FEA8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823473">
        <w:t xml:space="preserve">Soft Skills by IIT, </w:t>
      </w:r>
      <w:proofErr w:type="spellStart"/>
      <w:r w:rsidRPr="00823473">
        <w:t>Roorkie</w:t>
      </w:r>
      <w:proofErr w:type="spellEnd"/>
      <w:r w:rsidRPr="00823473">
        <w:t xml:space="preserve"> </w:t>
      </w:r>
      <w:r>
        <w:t>– 2018</w:t>
      </w:r>
    </w:p>
    <w:p w14:paraId="26861AF8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>
        <w:t xml:space="preserve">IET Pinkerton, Bangalore </w:t>
      </w:r>
      <w:r w:rsidRPr="00823473">
        <w:t>–</w:t>
      </w:r>
      <w:r>
        <w:t xml:space="preserve"> 2011</w:t>
      </w:r>
    </w:p>
    <w:p w14:paraId="01C56ED2" w14:textId="77777777" w:rsidR="009B15F6" w:rsidRDefault="009B15F6" w:rsidP="009B15F6">
      <w:pPr>
        <w:pStyle w:val="divdocumentulli"/>
        <w:spacing w:line="360" w:lineRule="atLeast"/>
        <w:ind w:left="360"/>
      </w:pPr>
    </w:p>
    <w:p w14:paraId="0E390FC9" w14:textId="77777777" w:rsidR="009B15F6" w:rsidRPr="00F927C1" w:rsidRDefault="009B15F6" w:rsidP="009B15F6">
      <w:pPr>
        <w:pStyle w:val="divdocumentdivheading"/>
        <w:tabs>
          <w:tab w:val="left" w:pos="4142"/>
          <w:tab w:val="left" w:pos="10560"/>
        </w:tabs>
        <w:spacing w:before="240" w:line="360" w:lineRule="atLeast"/>
        <w:rPr>
          <w:b/>
          <w:strike/>
          <w:color w:val="000000"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lastRenderedPageBreak/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education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3E1F4CEA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>
        <w:t xml:space="preserve">MS in Data Science (CGPA </w:t>
      </w:r>
      <w:r w:rsidRPr="003E7D6D">
        <w:rPr>
          <w:b/>
          <w:bCs/>
        </w:rPr>
        <w:t>4.0/4.0</w:t>
      </w:r>
      <w:r>
        <w:t>) – University of Texas at Arlington, Tx</w:t>
      </w:r>
    </w:p>
    <w:p w14:paraId="51D69502" w14:textId="77777777" w:rsidR="009B15F6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1A0813">
        <w:t xml:space="preserve">Master of </w:t>
      </w:r>
      <w:r>
        <w:t>Technology</w:t>
      </w:r>
      <w:r w:rsidRPr="001A0813">
        <w:t xml:space="preserve"> </w:t>
      </w:r>
      <w:r>
        <w:t xml:space="preserve">(CGPA </w:t>
      </w:r>
      <w:r w:rsidRPr="00FA3F0C">
        <w:rPr>
          <w:b/>
          <w:bCs/>
        </w:rPr>
        <w:t>8.03/10</w:t>
      </w:r>
      <w:r>
        <w:t xml:space="preserve">) </w:t>
      </w:r>
      <w:r w:rsidRPr="001A0813">
        <w:t>–</w:t>
      </w:r>
      <w:r>
        <w:t xml:space="preserve"> DIAT, Pune</w:t>
      </w:r>
      <w:r w:rsidRPr="001A0813">
        <w:t>, India</w:t>
      </w:r>
    </w:p>
    <w:p w14:paraId="31784E13" w14:textId="30614B01" w:rsidR="005220A2" w:rsidRDefault="009B15F6" w:rsidP="009B15F6">
      <w:pPr>
        <w:pStyle w:val="divdocumentulli"/>
        <w:numPr>
          <w:ilvl w:val="0"/>
          <w:numId w:val="16"/>
        </w:numPr>
        <w:spacing w:line="360" w:lineRule="atLeast"/>
      </w:pPr>
      <w:r w:rsidRPr="001A0813">
        <w:t xml:space="preserve">Bachelor of </w:t>
      </w:r>
      <w:r>
        <w:t xml:space="preserve">Engineering (CGPA </w:t>
      </w:r>
      <w:r w:rsidRPr="00FA3F0C">
        <w:rPr>
          <w:b/>
          <w:bCs/>
        </w:rPr>
        <w:t>8.45/10</w:t>
      </w:r>
      <w:r>
        <w:t xml:space="preserve">, </w:t>
      </w:r>
      <w:r w:rsidRPr="00FA3F0C">
        <w:rPr>
          <w:b/>
          <w:bCs/>
        </w:rPr>
        <w:t>University Gold Medalist</w:t>
      </w:r>
      <w:r>
        <w:t xml:space="preserve">) </w:t>
      </w:r>
      <w:r w:rsidRPr="001A0813">
        <w:t>–</w:t>
      </w:r>
      <w:r>
        <w:t xml:space="preserve"> Jain University, Bangalore</w:t>
      </w:r>
    </w:p>
    <w:p w14:paraId="1F8724AE" w14:textId="77777777" w:rsidR="009B15F6" w:rsidRPr="009B15F6" w:rsidRDefault="009B15F6" w:rsidP="009B15F6">
      <w:pPr>
        <w:pStyle w:val="divdocumentulli"/>
        <w:spacing w:line="360" w:lineRule="atLeast"/>
      </w:pPr>
    </w:p>
    <w:p w14:paraId="6D2A5C01" w14:textId="17444784" w:rsidR="002A67BB" w:rsidRPr="00F927C1" w:rsidRDefault="002A67BB" w:rsidP="002A67BB">
      <w:pPr>
        <w:pStyle w:val="divdocumentdivheading"/>
        <w:tabs>
          <w:tab w:val="left" w:pos="4142"/>
          <w:tab w:val="left" w:pos="10560"/>
        </w:tabs>
        <w:spacing w:before="240" w:line="360" w:lineRule="atLeast"/>
        <w:jc w:val="center"/>
        <w:rPr>
          <w:b/>
          <w:smallCaps/>
          <w:sz w:val="28"/>
          <w:szCs w:val="28"/>
        </w:rPr>
      </w:pPr>
      <w:r w:rsidRPr="00F927C1">
        <w:rPr>
          <w:strike/>
          <w:color w:val="000000"/>
          <w:sz w:val="36"/>
          <w:szCs w:val="28"/>
        </w:rPr>
        <w:tab/>
      </w:r>
      <w:r w:rsidRPr="00F927C1">
        <w:rPr>
          <w:rStyle w:val="divdocumentdivsectiontitle"/>
          <w:smallCaps/>
          <w:sz w:val="36"/>
          <w:szCs w:val="36"/>
          <w:shd w:val="clear" w:color="auto" w:fill="FFFFFF"/>
        </w:rPr>
        <w:t xml:space="preserve">   </w:t>
      </w:r>
      <w:r>
        <w:rPr>
          <w:rStyle w:val="divdocumentdivsectiontitle"/>
          <w:b/>
          <w:smallCaps/>
          <w:sz w:val="28"/>
          <w:szCs w:val="28"/>
          <w:shd w:val="clear" w:color="auto" w:fill="FFFFFF"/>
        </w:rPr>
        <w:t>Accomplishments</w:t>
      </w:r>
      <w:r w:rsidRPr="00F927C1">
        <w:rPr>
          <w:rStyle w:val="divdocumentdivsectiontitle"/>
          <w:b/>
          <w:smallCaps/>
          <w:sz w:val="28"/>
          <w:szCs w:val="28"/>
          <w:shd w:val="clear" w:color="auto" w:fill="FFFFFF"/>
        </w:rPr>
        <w:t xml:space="preserve">   </w:t>
      </w:r>
      <w:r w:rsidRPr="00F927C1">
        <w:rPr>
          <w:b/>
          <w:strike/>
          <w:color w:val="000000"/>
          <w:sz w:val="28"/>
          <w:szCs w:val="28"/>
        </w:rPr>
        <w:tab/>
      </w:r>
    </w:p>
    <w:p w14:paraId="49982759" w14:textId="2A40580E" w:rsidR="003E7D6D" w:rsidRDefault="003E7D6D" w:rsidP="0020042F">
      <w:pPr>
        <w:pStyle w:val="divdocumentulli"/>
        <w:numPr>
          <w:ilvl w:val="0"/>
          <w:numId w:val="16"/>
        </w:numPr>
        <w:spacing w:line="360" w:lineRule="atLeast"/>
      </w:pPr>
      <w:r>
        <w:t xml:space="preserve">Awarded </w:t>
      </w:r>
      <w:r w:rsidRPr="00453619">
        <w:rPr>
          <w:b/>
          <w:bCs/>
        </w:rPr>
        <w:t>Graduate Teaching Assistantship</w:t>
      </w:r>
      <w:r>
        <w:t xml:space="preserve"> for stellar academic performance.</w:t>
      </w:r>
    </w:p>
    <w:p w14:paraId="0D1873D9" w14:textId="087347DA" w:rsidR="0020042F" w:rsidRDefault="0020042F" w:rsidP="0020042F">
      <w:pPr>
        <w:pStyle w:val="divdocumentulli"/>
        <w:numPr>
          <w:ilvl w:val="0"/>
          <w:numId w:val="16"/>
        </w:numPr>
        <w:spacing w:line="360" w:lineRule="atLeast"/>
      </w:pPr>
      <w:r>
        <w:t xml:space="preserve">Awarded </w:t>
      </w:r>
      <w:r w:rsidRPr="0089271D">
        <w:rPr>
          <w:b/>
          <w:bCs/>
        </w:rPr>
        <w:t>gold medal</w:t>
      </w:r>
      <w:r>
        <w:t xml:space="preserve"> in academics for achieving top rank in the university.</w:t>
      </w:r>
    </w:p>
    <w:p w14:paraId="7E210B71" w14:textId="77777777" w:rsidR="0020042F" w:rsidRDefault="0020042F" w:rsidP="0020042F">
      <w:pPr>
        <w:pStyle w:val="divdocumentulli"/>
        <w:numPr>
          <w:ilvl w:val="0"/>
          <w:numId w:val="16"/>
        </w:numPr>
        <w:spacing w:line="360" w:lineRule="atLeast"/>
      </w:pPr>
      <w:r>
        <w:t xml:space="preserve">Represented the university and the country at an </w:t>
      </w:r>
      <w:r w:rsidRPr="0089271D">
        <w:rPr>
          <w:b/>
          <w:bCs/>
        </w:rPr>
        <w:t>international event</w:t>
      </w:r>
      <w:r>
        <w:t xml:space="preserve"> held at Los Angeles, CA.</w:t>
      </w:r>
    </w:p>
    <w:p w14:paraId="54C0F66B" w14:textId="77777777" w:rsidR="0020042F" w:rsidRDefault="0020042F" w:rsidP="0020042F">
      <w:pPr>
        <w:pStyle w:val="divdocumentulli"/>
        <w:numPr>
          <w:ilvl w:val="0"/>
          <w:numId w:val="16"/>
        </w:numPr>
        <w:spacing w:line="360" w:lineRule="atLeast"/>
      </w:pPr>
      <w:r>
        <w:t>Won numerous national level design competitions a</w:t>
      </w:r>
      <w:r w:rsidR="0089271D">
        <w:t>nd finished top 10 in the international competition.</w:t>
      </w:r>
    </w:p>
    <w:p w14:paraId="09BA5731" w14:textId="77777777" w:rsidR="0089271D" w:rsidRDefault="0089271D" w:rsidP="0089271D">
      <w:pPr>
        <w:pStyle w:val="divdocumentulli"/>
        <w:numPr>
          <w:ilvl w:val="0"/>
          <w:numId w:val="16"/>
        </w:numPr>
        <w:spacing w:line="360" w:lineRule="atLeast"/>
      </w:pPr>
      <w:r>
        <w:t xml:space="preserve">Won </w:t>
      </w:r>
      <w:r w:rsidRPr="00C9145D">
        <w:rPr>
          <w:b/>
          <w:bCs/>
        </w:rPr>
        <w:t>first prize</w:t>
      </w:r>
      <w:r>
        <w:t xml:space="preserve"> as an orator at intercollegiate BRICS summi</w:t>
      </w:r>
      <w:r w:rsidR="00C9145D">
        <w:t>t.</w:t>
      </w:r>
    </w:p>
    <w:p w14:paraId="4CAFB0FE" w14:textId="6BBA940D" w:rsidR="00C9145D" w:rsidRDefault="00C9145D" w:rsidP="00C9145D">
      <w:pPr>
        <w:pStyle w:val="divdocumentulli"/>
        <w:numPr>
          <w:ilvl w:val="0"/>
          <w:numId w:val="16"/>
        </w:numPr>
        <w:spacing w:line="360" w:lineRule="atLeast"/>
      </w:pPr>
      <w:r>
        <w:t xml:space="preserve">Represented my company at </w:t>
      </w:r>
      <w:r w:rsidRPr="00C9145D">
        <w:rPr>
          <w:b/>
          <w:bCs/>
        </w:rPr>
        <w:t>two separate international</w:t>
      </w:r>
      <w:r>
        <w:t xml:space="preserve"> </w:t>
      </w:r>
      <w:r w:rsidR="00675820">
        <w:t xml:space="preserve">level </w:t>
      </w:r>
      <w:proofErr w:type="spellStart"/>
      <w:r>
        <w:t>AeroIndia</w:t>
      </w:r>
      <w:proofErr w:type="spellEnd"/>
      <w:r>
        <w:t xml:space="preserve"> event held in Bangalore</w:t>
      </w:r>
      <w:r w:rsidR="00675820">
        <w:t>, IN</w:t>
      </w:r>
      <w:r>
        <w:t>.</w:t>
      </w:r>
    </w:p>
    <w:p w14:paraId="0B25D0FA" w14:textId="77777777" w:rsidR="00C9145D" w:rsidRDefault="00753E19" w:rsidP="00753E19">
      <w:pPr>
        <w:pStyle w:val="divdocumentulli"/>
        <w:numPr>
          <w:ilvl w:val="0"/>
          <w:numId w:val="16"/>
        </w:numPr>
        <w:spacing w:line="360" w:lineRule="atLeast"/>
      </w:pPr>
      <w:r>
        <w:t>Was in the</w:t>
      </w:r>
      <w:r w:rsidR="00C9145D">
        <w:t xml:space="preserve"> </w:t>
      </w:r>
      <w:r w:rsidR="00C9145D" w:rsidRPr="00753E19">
        <w:rPr>
          <w:b/>
          <w:bCs/>
        </w:rPr>
        <w:t>top 5%</w:t>
      </w:r>
      <w:r w:rsidR="00C9145D">
        <w:t xml:space="preserve"> in the nation </w:t>
      </w:r>
      <w:r>
        <w:t>in the national graduate level competitive exam.</w:t>
      </w:r>
    </w:p>
    <w:p w14:paraId="6C5A9AD5" w14:textId="1E96ED59" w:rsidR="0016165C" w:rsidRDefault="0016165C" w:rsidP="009B15F6">
      <w:pPr>
        <w:pStyle w:val="divdocumentulli"/>
        <w:spacing w:line="360" w:lineRule="atLeast"/>
      </w:pPr>
    </w:p>
    <w:sectPr w:rsidR="0016165C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04C43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341E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EAA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3A3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129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305C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B016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E491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34B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5245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BEE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8EA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B660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8418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4A72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D22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E4A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24E2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49C79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DC34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0067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BA1B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6087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14B6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C07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FACD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A4C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E560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3018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3660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7ABF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B405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2E20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2674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967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2017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CAC0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EC6D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5A12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C259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CCC4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580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F2C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4EAB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24D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18EB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A46A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8ADE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1CE8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56B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BC74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C659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009F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A07D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02DF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7CD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D8C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ACA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6E2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568F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72D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9AB2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3698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3629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D070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8856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40A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BC4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1866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221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83F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8C74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2962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A6D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32F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C817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56DC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BE4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100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E2AC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4A3C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10BD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12B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DE7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F4F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BAA2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264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2EFB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6657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A0E7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992E1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1091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7E2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E629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B219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00A0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7C70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F4E5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E4C0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13C530D1"/>
    <w:multiLevelType w:val="hybridMultilevel"/>
    <w:tmpl w:val="0D76D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5691"/>
    <w:multiLevelType w:val="hybridMultilevel"/>
    <w:tmpl w:val="7706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0544"/>
    <w:multiLevelType w:val="hybridMultilevel"/>
    <w:tmpl w:val="3DB8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A498D"/>
    <w:multiLevelType w:val="hybridMultilevel"/>
    <w:tmpl w:val="D3308446"/>
    <w:lvl w:ilvl="0" w:tplc="04090001">
      <w:start w:val="1"/>
      <w:numFmt w:val="bullet"/>
      <w:pStyle w:val="MiddleListTex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3E5A01"/>
    <w:multiLevelType w:val="hybridMultilevel"/>
    <w:tmpl w:val="6390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432F0"/>
    <w:multiLevelType w:val="hybridMultilevel"/>
    <w:tmpl w:val="C218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0C4A"/>
    <w:multiLevelType w:val="hybridMultilevel"/>
    <w:tmpl w:val="690EDA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61A076A5"/>
    <w:multiLevelType w:val="hybridMultilevel"/>
    <w:tmpl w:val="EF9C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20246"/>
    <w:multiLevelType w:val="multilevel"/>
    <w:tmpl w:val="F2E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33519"/>
    <w:multiLevelType w:val="hybridMultilevel"/>
    <w:tmpl w:val="7AD8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9"/>
  </w:num>
  <w:num w:numId="17">
    <w:abstractNumId w:val="21"/>
  </w:num>
  <w:num w:numId="18">
    <w:abstractNumId w:val="20"/>
  </w:num>
  <w:num w:numId="19">
    <w:abstractNumId w:val="18"/>
  </w:num>
  <w:num w:numId="20">
    <w:abstractNumId w:val="17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xMDU0Mzc0MTUytzRW0lEKTi0uzszPAykwqQUAgzwQDiwAAAA="/>
  </w:docVars>
  <w:rsids>
    <w:rsidRoot w:val="0016165C"/>
    <w:rsid w:val="000054A0"/>
    <w:rsid w:val="00015E80"/>
    <w:rsid w:val="00032FBF"/>
    <w:rsid w:val="00041C35"/>
    <w:rsid w:val="000631E9"/>
    <w:rsid w:val="00070982"/>
    <w:rsid w:val="000926F3"/>
    <w:rsid w:val="000E63FB"/>
    <w:rsid w:val="00100DA2"/>
    <w:rsid w:val="00120CC0"/>
    <w:rsid w:val="0015605B"/>
    <w:rsid w:val="0016165C"/>
    <w:rsid w:val="0016389F"/>
    <w:rsid w:val="00166658"/>
    <w:rsid w:val="001761CD"/>
    <w:rsid w:val="00183F3E"/>
    <w:rsid w:val="00196963"/>
    <w:rsid w:val="001A0813"/>
    <w:rsid w:val="001A6C2E"/>
    <w:rsid w:val="001D3C6F"/>
    <w:rsid w:val="001E328F"/>
    <w:rsid w:val="0020042F"/>
    <w:rsid w:val="00202691"/>
    <w:rsid w:val="0020755B"/>
    <w:rsid w:val="00220AEC"/>
    <w:rsid w:val="00284178"/>
    <w:rsid w:val="002A67BB"/>
    <w:rsid w:val="002D210C"/>
    <w:rsid w:val="002D2D48"/>
    <w:rsid w:val="002D422B"/>
    <w:rsid w:val="002E2E21"/>
    <w:rsid w:val="00345B62"/>
    <w:rsid w:val="0034746E"/>
    <w:rsid w:val="00352B69"/>
    <w:rsid w:val="00360682"/>
    <w:rsid w:val="003768F2"/>
    <w:rsid w:val="003A18CE"/>
    <w:rsid w:val="003E7D6D"/>
    <w:rsid w:val="003F1120"/>
    <w:rsid w:val="004331F2"/>
    <w:rsid w:val="0043695B"/>
    <w:rsid w:val="004516AF"/>
    <w:rsid w:val="00453619"/>
    <w:rsid w:val="00461401"/>
    <w:rsid w:val="00475863"/>
    <w:rsid w:val="00491F12"/>
    <w:rsid w:val="004B1080"/>
    <w:rsid w:val="004F3185"/>
    <w:rsid w:val="005167F6"/>
    <w:rsid w:val="005220A2"/>
    <w:rsid w:val="005446CA"/>
    <w:rsid w:val="00555971"/>
    <w:rsid w:val="00557F55"/>
    <w:rsid w:val="005727D6"/>
    <w:rsid w:val="00574100"/>
    <w:rsid w:val="00575486"/>
    <w:rsid w:val="00576E32"/>
    <w:rsid w:val="005A4EC2"/>
    <w:rsid w:val="005B1A7F"/>
    <w:rsid w:val="005C6035"/>
    <w:rsid w:val="005D7267"/>
    <w:rsid w:val="005F55D2"/>
    <w:rsid w:val="00620A83"/>
    <w:rsid w:val="00632F3C"/>
    <w:rsid w:val="006355E8"/>
    <w:rsid w:val="00675820"/>
    <w:rsid w:val="006831BB"/>
    <w:rsid w:val="0068401B"/>
    <w:rsid w:val="006845FC"/>
    <w:rsid w:val="006873B8"/>
    <w:rsid w:val="0069703F"/>
    <w:rsid w:val="006E396C"/>
    <w:rsid w:val="0072177F"/>
    <w:rsid w:val="007374A4"/>
    <w:rsid w:val="00753E19"/>
    <w:rsid w:val="0076552D"/>
    <w:rsid w:val="00792018"/>
    <w:rsid w:val="007B18AE"/>
    <w:rsid w:val="007B6554"/>
    <w:rsid w:val="00810C8A"/>
    <w:rsid w:val="00823473"/>
    <w:rsid w:val="008415F2"/>
    <w:rsid w:val="00843A37"/>
    <w:rsid w:val="00851B6B"/>
    <w:rsid w:val="00872868"/>
    <w:rsid w:val="0089271D"/>
    <w:rsid w:val="008B5835"/>
    <w:rsid w:val="008D38C4"/>
    <w:rsid w:val="008F5D25"/>
    <w:rsid w:val="0098521D"/>
    <w:rsid w:val="00985892"/>
    <w:rsid w:val="0099446D"/>
    <w:rsid w:val="009B15F6"/>
    <w:rsid w:val="009C59EF"/>
    <w:rsid w:val="009D1AC8"/>
    <w:rsid w:val="009D63B6"/>
    <w:rsid w:val="009E5B74"/>
    <w:rsid w:val="009F4D9B"/>
    <w:rsid w:val="00A017D3"/>
    <w:rsid w:val="00A20CDE"/>
    <w:rsid w:val="00A23C47"/>
    <w:rsid w:val="00A51549"/>
    <w:rsid w:val="00A776A0"/>
    <w:rsid w:val="00A95D11"/>
    <w:rsid w:val="00AB428C"/>
    <w:rsid w:val="00AB5ED8"/>
    <w:rsid w:val="00AE5EC5"/>
    <w:rsid w:val="00AF488F"/>
    <w:rsid w:val="00B02943"/>
    <w:rsid w:val="00B245FC"/>
    <w:rsid w:val="00B55AEC"/>
    <w:rsid w:val="00B7138F"/>
    <w:rsid w:val="00BD217B"/>
    <w:rsid w:val="00BD5F2B"/>
    <w:rsid w:val="00BF13AA"/>
    <w:rsid w:val="00BF163B"/>
    <w:rsid w:val="00C336F1"/>
    <w:rsid w:val="00C40A2F"/>
    <w:rsid w:val="00C40DC8"/>
    <w:rsid w:val="00C50545"/>
    <w:rsid w:val="00C9145D"/>
    <w:rsid w:val="00CE61DD"/>
    <w:rsid w:val="00D04AD1"/>
    <w:rsid w:val="00D052AC"/>
    <w:rsid w:val="00D27FAA"/>
    <w:rsid w:val="00D37B9C"/>
    <w:rsid w:val="00D90ABF"/>
    <w:rsid w:val="00D958E7"/>
    <w:rsid w:val="00DA2C90"/>
    <w:rsid w:val="00DB5E1C"/>
    <w:rsid w:val="00DE0FBD"/>
    <w:rsid w:val="00E31A2E"/>
    <w:rsid w:val="00E36F52"/>
    <w:rsid w:val="00E52A8B"/>
    <w:rsid w:val="00E76FAE"/>
    <w:rsid w:val="00EB4C63"/>
    <w:rsid w:val="00F06F6A"/>
    <w:rsid w:val="00F15548"/>
    <w:rsid w:val="00F21005"/>
    <w:rsid w:val="00F30FB6"/>
    <w:rsid w:val="00F45112"/>
    <w:rsid w:val="00F575E6"/>
    <w:rsid w:val="00F927C1"/>
    <w:rsid w:val="00F93D00"/>
    <w:rsid w:val="00FA3F0C"/>
    <w:rsid w:val="00FB6DA1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FEA"/>
  <w15:docId w15:val="{D8083B6A-86AD-419A-A6F7-82A32898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21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Cog-bullet">
    <w:name w:val="Cog-bullet"/>
    <w:basedOn w:val="Normal"/>
    <w:rsid w:val="00851B6B"/>
    <w:pPr>
      <w:keepNext/>
      <w:numPr>
        <w:numId w:val="13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100D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5B74"/>
    <w:pPr>
      <w:ind w:left="720"/>
      <w:contextualSpacing/>
    </w:pPr>
  </w:style>
  <w:style w:type="paragraph" w:customStyle="1" w:styleId="SubHeading">
    <w:name w:val="SubHeading"/>
    <w:basedOn w:val="Normal"/>
    <w:uiPriority w:val="99"/>
    <w:rsid w:val="00A20CDE"/>
    <w:pPr>
      <w:spacing w:after="240" w:line="240" w:lineRule="auto"/>
      <w:ind w:left="360"/>
    </w:pPr>
    <w:rPr>
      <w:rFonts w:ascii="Verdana" w:hAnsi="Verdana"/>
      <w:b/>
      <w:sz w:val="20"/>
      <w:szCs w:val="20"/>
    </w:rPr>
  </w:style>
  <w:style w:type="paragraph" w:styleId="BodyText">
    <w:name w:val="Body Text"/>
    <w:basedOn w:val="Normal"/>
    <w:link w:val="BodyTextChar"/>
    <w:rsid w:val="00A20CDE"/>
    <w:pPr>
      <w:widowControl w:val="0"/>
      <w:suppressAutoHyphens/>
      <w:spacing w:line="240" w:lineRule="auto"/>
    </w:pPr>
  </w:style>
  <w:style w:type="character" w:customStyle="1" w:styleId="BodyTextChar">
    <w:name w:val="Body Text Char"/>
    <w:basedOn w:val="DefaultParagraphFont"/>
    <w:link w:val="BodyText"/>
    <w:rsid w:val="00A20CDE"/>
    <w:rPr>
      <w:sz w:val="24"/>
      <w:szCs w:val="24"/>
    </w:rPr>
  </w:style>
  <w:style w:type="paragraph" w:customStyle="1" w:styleId="MiddleListText">
    <w:name w:val="MiddleListText"/>
    <w:basedOn w:val="Normal"/>
    <w:uiPriority w:val="99"/>
    <w:rsid w:val="00A20CDE"/>
    <w:pPr>
      <w:numPr>
        <w:numId w:val="22"/>
      </w:numPr>
      <w:spacing w:before="60" w:after="60" w:line="360" w:lineRule="auto"/>
    </w:pPr>
    <w:rPr>
      <w:rFonts w:ascii="Verdana" w:hAnsi="Verdana"/>
      <w:sz w:val="17"/>
      <w:szCs w:val="20"/>
    </w:rPr>
  </w:style>
  <w:style w:type="paragraph" w:styleId="NormalWeb">
    <w:name w:val="Normal (Web)"/>
    <w:basedOn w:val="Normal"/>
    <w:uiPriority w:val="99"/>
    <w:rsid w:val="00A20CDE"/>
    <w:pPr>
      <w:spacing w:before="100" w:beforeAutospacing="1" w:after="100" w:afterAutospacing="1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57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her-paratha-5192b9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herparatha.wordpress.com/" TargetMode="External"/><Relationship Id="rId5" Type="http://schemas.openxmlformats.org/officeDocument/2006/relationships/hyperlink" Target="mailto:txp9730@mavs.ut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Krishnam Narsepalle</vt:lpstr>
    </vt:vector>
  </TitlesOfParts>
  <Company>Equifax Inc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Krishnam Narsepalle</dc:title>
  <dc:creator>Krishnam Narsepalle</dc:creator>
  <cp:lastModifiedBy>Paratha, Taher</cp:lastModifiedBy>
  <cp:revision>38</cp:revision>
  <cp:lastPrinted>2022-02-08T04:29:00Z</cp:lastPrinted>
  <dcterms:created xsi:type="dcterms:W3CDTF">2022-01-28T18:51:00Z</dcterms:created>
  <dcterms:modified xsi:type="dcterms:W3CDTF">2022-02-08T04:29:00Z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oMEAAB+LCAAAAAAABAAUmsVyrFAURT+IQXAZ4u7ODHcat69/vGGqkk5zOWfvtSgQkkBpGgdBgWBZkEN4iqAglMIEBuFQlOUl1ZxHtT4l3OVKRqefjYA7J+c9z9BE48jyq+MJm23bkVc2VLayI/wr1yhjmvsv9OUt/styQuo8ZBhd3F0XIluAeLRaxlBffKkHudoqH/wVApjsDMkeffW2+o1rWslnh9fHvuSN6xMOsNbtTWhD3najTjXmtGmJdGz</vt:lpwstr>
  </property>
  <property fmtid="{D5CDD505-2E9C-101B-9397-08002B2CF9AE}" pid="3" name="x1ye=1">
    <vt:lpwstr>bEUXa+ITfN6+bUkjg8vHXK/A6sLbJwzI5lrK2ABSxdKMtSHU0b9BIh2Kta9pSOhFC51iHEAV6EXPq3fljW6lS/B2NDx624+LNisoQUWNWO+aVBEFJIvKQiQiwee/nbwunWTi2VMD6IwMN95k7HyxrMuLGIfcDZkFUnfWfODtAw9esInFOTP5FHiP8/ViEquaqQL2c1EjQk4TqCa7Ru9gxGUfPgMqfOq1Lf8Q7ssO6a6BhNeG87nSimSKwbNiIBH</vt:lpwstr>
  </property>
  <property fmtid="{D5CDD505-2E9C-101B-9397-08002B2CF9AE}" pid="4" name="x1ye=10">
    <vt:lpwstr>dht5dd44j02Q/Owekpn2KhSMonwFp/b8YnGP4PUzRT8SmI8I1kqVT0aEJLBkHJR4ORbkfZFCWquCteH179Z4XRxFVoXPGazh841/OHJ989Rz0VtGCR9vfryEFd25qRNo5MVWWo3PHYNJ5j722o6x3Nt46moxTsAnb+QQ96rdG+lx6wAtOtpCLz2FRoV64CYWia6VhbwJ6aWyk76bvKiZWZlmF0qnbu8GnL2qvchqESE6gUZtPeBx2hnz/D0+G8q</vt:lpwstr>
  </property>
  <property fmtid="{D5CDD505-2E9C-101B-9397-08002B2CF9AE}" pid="5" name="x1ye=100">
    <vt:lpwstr>mTE0Y7GNkikPyMhTlYwjsjVB8mDCBYT4YwVmEI+mhFFioAqj1M9SQhHzJernUQCuid0SHBoRUJqlK2C3OGflCmZfNKc/kOs+W6OzEXuv8EWBX6rH5u8HoVgw3Ymbqpgg6Uvr22UZPSMhYU20GGPrHT+ogrVpi/keggzy1eIZkaoqUE9wgbYgTWpbmBQfUb/GqQF4Ca63gw3MIgOGmUK2EDRwfQIGPp2K3DmgTAtoB96TrhJbGRQvmKw+VCazaBg</vt:lpwstr>
  </property>
  <property fmtid="{D5CDD505-2E9C-101B-9397-08002B2CF9AE}" pid="6" name="x1ye=101">
    <vt:lpwstr>m3sgAdNFq9g+IH/TwnR/T76ZLnST3f2VlrWaeYnqN4KxbqTyqavyiVdGU1w3tfmBq+wLkX6TasTaClsPnLZneOXpQd/rhhIL4AhpP57NYLx/E6I6vU34Ogn9wNFb6vB3wQg4P1/nU7UPwgATszQcnZapZaSvIf0a6eYaT5JpI+162o4Dvztemm7+ot9OIFcAy8Q+Feg6orWPPMWpacURWBr1IFVRTxL/tlkjdYFv96xFYJL1lGH5eTNUCDXOpuj</vt:lpwstr>
  </property>
  <property fmtid="{D5CDD505-2E9C-101B-9397-08002B2CF9AE}" pid="7" name="x1ye=102">
    <vt:lpwstr>BeiwRb4iqyUwcrVzQ4MmdFMcSM1l6v1uh5/QsQvIBL/tDhKVvy7w9jIX+iBbE3pXYPk/OLHpzNq73C0nx7f8v2iNKcKTpoAPoG48LxwQo560jhDGQ2u6Z7PmUfzMewAk/ADafupcbXl263yUeCY/giNLL4cQmW53QkI542+Xx0YrIL0QXlH3SoyY88r1Rmzt82ua7b/lmXS0yKQKZFOmfrErLlhwN8jmPqMZog6r0svEHcnHV6jZ7MacK4eqUYx</vt:lpwstr>
  </property>
  <property fmtid="{D5CDD505-2E9C-101B-9397-08002B2CF9AE}" pid="8" name="x1ye=103">
    <vt:lpwstr>dFtUsSBJjwn1BTdykxI6OwT0hnC8s63FZ+I0ktUXKtHg2yhuhjss97lvGsviQ3oEcKf8XcNODS1tbzkM2vFHPKKMT25V6Zkh6f517Kz/jUYTOf+wp5LMwK9PSzJqYfGKqBClKkQcbGhw+LjgdEUpndfYWxhdAELW30jq5MufakKq4Ro2Bv8YfELwaSh+26b8AlZJ7PSse/em508Q5wt6ODWs837T2BzYjplgrY+KWi562QVxOCtBHjOSSyauL55</vt:lpwstr>
  </property>
  <property fmtid="{D5CDD505-2E9C-101B-9397-08002B2CF9AE}" pid="9" name="x1ye=104">
    <vt:lpwstr>2TqxMtLx8LZ9h47FK6Wn4GxtMrz0+PIT3Fgumt/hvvdTqMsgs4arr0NVJ382Q7gYSr8BRkJZweTwkwYsx2u1dWX5bSkShX3Jw7zEtHtgNxT8w4UzsHfIIkuNAM1IIskdLQPeoPSnhHCOnAZ3X3Dv2AXLwv58CCaV+OYsLmW5H2hGofLWeiasp2AX0bMNqojC35/IijisdKMBH9N0ZqOc3+hMj5nQhlHlQTtVGvkvV5SfAeO76fU237vD2Qp7MGi</vt:lpwstr>
  </property>
  <property fmtid="{D5CDD505-2E9C-101B-9397-08002B2CF9AE}" pid="10" name="x1ye=105">
    <vt:lpwstr>xHSKrEmjfCQy/wJWUdWDIstL9HIowprT4/6kcnaQpLomSe+lafSc6MWfjz9mV9Wt936+PNstPqbrrJbt5HH5kZX0lp0y6ofdjyJ6VHGsSw1Y5aB9QS94FYo7O32vpoyiDuugJ5szUQRZTPxUo8Eb2arMULN+9flj0gyoyXcJRk/ptfBg4FY3w6Rqtd+SyrKuMf3+9Gaz4r/Oly+89xvPCuh7HooHoyL7nAk0FWI1IJ5humcvXuhyQ8IDpiVNvcF</vt:lpwstr>
  </property>
  <property fmtid="{D5CDD505-2E9C-101B-9397-08002B2CF9AE}" pid="11" name="x1ye=106">
    <vt:lpwstr>8iAmSLbNqZxV3En4y9b3fFH3EmbdPxt4dfwNXmXwunuAdK9G9G9XbKuKSBqe24VNPWSHbeXgN/EaDXb+gMiC37YjF3wdL4ErhD43ZGx1Pygr/qsa2wuF7FJc6K0gNqgKSMjWdZvm3R5EoRcISxL3EDJUAqzAuADuLSxMuWLrKCLPSaip4/8Ki6DsIjCfr0+RpiPAhZjZedd3lRNFIYvZMIhwyembDfvBicLSfxjAcCwP88a15UyOH12cb7mWsL1</vt:lpwstr>
  </property>
  <property fmtid="{D5CDD505-2E9C-101B-9397-08002B2CF9AE}" pid="12" name="x1ye=107">
    <vt:lpwstr>tMEo3xxqvs+qtlLYK6t7HZG+vhZDHsJeKTBTZvWFuUyeeCUTMazGLhymuYe4eODf+vEN+OpwRtn/2xVOcvKdEPi9BgPdiSHFyofPt6cnHG0A61PdaCwlp2coWo36pIt+55qjH6UlpHd5gcxh1aAx8oy3MYqE+2fLMsqdVcWRVyGqxYdhX0kNpEO30nnbxzp/V1FwydutUw8WVl6MWSxNtj/wWgIkcUJCfojsHNUXnaRRRy6+EbDGiRES58YBTUs</vt:lpwstr>
  </property>
  <property fmtid="{D5CDD505-2E9C-101B-9397-08002B2CF9AE}" pid="13" name="x1ye=108">
    <vt:lpwstr>RY6e+b0ULP7QcyUvzdvlXUFYv15tXHnZ821c4U28kQlYbykP32BDXYogv3MEfqJKIZGgXrDGpB+pl+rrkpVkzVi7KLoORmSIXROXz/EHca0q6Oj7otvAn4bvvlQZlVMOpXGBYJqyg82YIHZMABbXxLkigPGtzgK2xkkIFKg6RcR3vh7ZqJ8ovW1rlH7nsFrKovllKEwQaRqe8MngoQsOXRBsONkf3Oh+tYPql+LWdPvLcRYis5glnRw8hW+y1BS</vt:lpwstr>
  </property>
  <property fmtid="{D5CDD505-2E9C-101B-9397-08002B2CF9AE}" pid="14" name="x1ye=109">
    <vt:lpwstr>RZJFdUesFJL8/p434a+CPeX+8PvrgFZZOkEgb532lwf61Rx5onG+z+CttHtxB1UlwYmxCx7Im7u7083CUQ6giXBpd0a0Zw+BJnv/vK3jqzGXKrMiXWZTDOL47QJTbF6LybfrIiCFMEabC+EJG+0LQQq6d+3tXyG5qUh0f5WiVy4av9BWg1XoPl2hPv0j4TXfQUctfxjLKJshxPq83+/FlAUsOOLYQm2tOVlmy1lQD7FZrsxw6B8VF9fMDqvvXaF</vt:lpwstr>
  </property>
  <property fmtid="{D5CDD505-2E9C-101B-9397-08002B2CF9AE}" pid="15" name="x1ye=11">
    <vt:lpwstr>omf+ica81OfPd3OFwJb3OCl4oblrfTAR/NceqbS1pYRLevfNOlruh0p+BN78U4H2w/DuMf3H9v+2u1vltG/FO+7EnHChpWYMWkmIFi/lcFYJJ6ReFjxWuqSnsCNpIJLDaES6QcE8PtKljIqZrnDPsnf1lbnfUoIGl7YqUS7NuBGE8D6XR2WEGwuZvCIL/Dnzw0CJKzYHL9k+bvcmzoZnffKxdiK+u0Ti+wPHyj4kBUx+w+TvOBRqIeeo+LQqP4w</vt:lpwstr>
  </property>
  <property fmtid="{D5CDD505-2E9C-101B-9397-08002B2CF9AE}" pid="16" name="x1ye=110">
    <vt:lpwstr>iAEVxB9TqiPseKjAYmbFYcPFtWDUhXuLOm+uD4tUhX8LhS10X4k1MUXtcMzqMCfDM1hSPGTCLjsURX264CKaQ2x/2WkId/umaq5mKzVDlDDZxWstckY7VrWxYFVyFlMCYbnQugiKQ3D6yaivGb/cjyf66AMYU8OAW4eKoAMJaxEv1SlkoTWxwnOX7uWEis4UrULOXBmr1+DbAKtvH5luxZB4ND7uRRE9a5o3LebSrsFXt1ROc+UFSwj92wr8+Fm</vt:lpwstr>
  </property>
  <property fmtid="{D5CDD505-2E9C-101B-9397-08002B2CF9AE}" pid="17" name="x1ye=111">
    <vt:lpwstr>dXdZ/rB6TPIGl6jZcpJ5q3TROG53ORm1tHNuySvxguYfuSiQ+L4oBIX6pO+xjuFyuSgHOPrZyuHwWYDPy8/lOfuxa5QCb+cHMoYtvcmZgr0U8jlsHPNxiFNrV5KpYceedB6wLRtvHUWwPvpC/VlJLfV23txbRtuCMdxU+ByCnz7StbYAMbd7b+MY6BGgmcVnMbvkMbDe7XjSfS/WPsxMs/s3w76flUN6U6wZJHofXWJjTEU/+Yi3CLO/is5bYvn</vt:lpwstr>
  </property>
  <property fmtid="{D5CDD505-2E9C-101B-9397-08002B2CF9AE}" pid="18" name="x1ye=112">
    <vt:lpwstr>SDN+0R/v54K4SmgRDPtF2ZBavvpaPbRlql5jckrDcEZlQlXG6m3lXpCqHQ1mCNE4Hh9w4X2VvDdNCtS8vzHQdcTEA+rP3wBphcVqJjjVv9Etl0gmpbDG00BguvjkGygwG2YLCOFoit/nVh6oMsifpNhwq1/smI01sL+HjEYxsQ2/MyCgtKb7Z+xR0okZ1cbH965+Nv+QJvAlSy6Sp0/6W7+HP53KNdSV+5TviAVZej2pFybjIH8fRXpAHL3YqwF</vt:lpwstr>
  </property>
  <property fmtid="{D5CDD505-2E9C-101B-9397-08002B2CF9AE}" pid="19" name="x1ye=113">
    <vt:lpwstr>gE84L/6k/QWpOSGy7efZtF7VavusO/1q8mpEFgIA4byKlujhBbKcNN8OaFt4y5l/DThHCW5T2a3/RoqUZKfhiH1wYK6+dCiRklhijBGFVfvgHTUYBCEyvV/4LQ/EH/DkR6SAIvqyRRz3NcQ1+Y+E3w71pDryLi7qMYsdZCGh4FnDfbhL23s92NjG8XEKFpDKfWjK/dB9Mbm9nByzewkfSc4tDL6OuAJN3U93Zdsrr7BKP5LChVjGT9ivGEwnPKx</vt:lpwstr>
  </property>
  <property fmtid="{D5CDD505-2E9C-101B-9397-08002B2CF9AE}" pid="20" name="x1ye=114">
    <vt:lpwstr>X91lFjAlScktVUccSbqhVeHRv3bX/pgbPdXJA3U9a3Qm8kks0CSk6025K11PdSALKZge+Kxb3Q6W7kZyH5brUWe7SZHtbbFaCfkCWfodhbkcuJKnj4HN3wCPHV5/0tou+cldebhqEqPwsHRbobidPi40/S+ZOZwJLcjnGWsg66EqUuLtVFC9fEtovi34YlaxHIYTiFaKn2LLxLwNgPMchxRNt5PLepNEgJC6ZjE7lsVo9SuItgpgSrOumsgFlK+</vt:lpwstr>
  </property>
  <property fmtid="{D5CDD505-2E9C-101B-9397-08002B2CF9AE}" pid="21" name="x1ye=115">
    <vt:lpwstr>wmyKDRcQ5gZofN5M0hzEMYleVqWdGgN1nxq37ZzP2ppizPP5LTNXXxEgSB7K4SlGBXYbMpzEN8+X+f0re835XxWhg2uboSvPYdcgev89NDGi7Yr/M2Arr+/KCn2B8xc+CbpUmAou65hWNViAUofJB/eWGaqVYSbh7OylyR8XcJURHBXSUGjLJNwnvhhzd0r45qHYGj5eFz/TvArFUbSJfFJKP/vWqv27rDI5X+h044ljoek31B5gsBH3vlb8aty</vt:lpwstr>
  </property>
  <property fmtid="{D5CDD505-2E9C-101B-9397-08002B2CF9AE}" pid="22" name="x1ye=116">
    <vt:lpwstr>V48a6A8XQsc9E5mwAASNWpPxejNbukPp3ksealCh4EKHHO3h41B3+8J281KUqqRyFMaRJYpQJkYMQvRnMry69etBFrfK6GiBsr4Z2FW+Av9wTzP3NI7AbwAQaYaPTP670Bv6ejRs4ii/dg90FZOHsA6lv7zAwSuQVovMqj2WLM0zfLFEqKx2MfiwMsua8XspwyOqHljMuyv8vkbd7Rfh/35v8rKgF82JNuX/iuNEubRQ3FFFDStuuB3PwPy7lHu</vt:lpwstr>
  </property>
  <property fmtid="{D5CDD505-2E9C-101B-9397-08002B2CF9AE}" pid="23" name="x1ye=117">
    <vt:lpwstr>clITrrNSEyXMttJUWqlnNSB+9yd7AsJVeM1XTAHTS7GAJwBeppcoCs1+PPLoJBfH2JWdTbgOR5dPLTTOGPJ9dWXPZSBwGbObZHRAIF9T3re8FIT+I+1a9iGcYt2S7EBi2QoMoAgDVLxg80ga/e1q2KhGRXAyvhwnB1IXxDl7Ta++zz4MXEZYfS69h7ScT0zuKYCe6H6JFLMMyt24UMeLLV9qm8RFCR9huhFk3OrM0QIDS0wn5eWaIa/i9n+Wh+D</vt:lpwstr>
  </property>
  <property fmtid="{D5CDD505-2E9C-101B-9397-08002B2CF9AE}" pid="24" name="x1ye=118">
    <vt:lpwstr>CreiHpdpA/Q08fhshNpI8n5dWiBparEDSWiOI1U3OcPTsqP+bUae3gvGXAmtTBqBgpdnIH+uaQdr/QhYz1vvIuy/8BVGg1KREuFrLrL0xG5jsF2yvAOWAP1GLClD5yvQnz1xYhdajxYSagQR58LhnaqKBKfWyvWTR+fsQ9ir8uC2toCvWaMJxa+B7PjXl2uxq/Yk4E/5NTzkg4dovUryiTT7zb3CLm4mizXdUxb+3v2QnyGhVZCNcwzd7fFfDN2</vt:lpwstr>
  </property>
  <property fmtid="{D5CDD505-2E9C-101B-9397-08002B2CF9AE}" pid="25" name="x1ye=119">
    <vt:lpwstr>khLydX6xslkS9hiax97zY79icAlYgXfikAQZONaccxB6yD49lEBrILJmki4WJx5iIicsPg1uldml3Yns63qEszGdOSxcr5Bk2nsQmDp0z43XubU3GLwreYKChib6GDyiyw7TcyTD2SAYGOgiR6uTyTTVYzVZbW6u1Yq2WZ+QGMuAwxe//0/RkWdjmtvr0F9N84N0887MMabsGT9WW5anz/b/8+jAZUe1fEti1+LSgOqkdH5ypa+68sfQOnOtIii</vt:lpwstr>
  </property>
  <property fmtid="{D5CDD505-2E9C-101B-9397-08002B2CF9AE}" pid="26" name="x1ye=12">
    <vt:lpwstr>pPJm15vryww9gjhOeI9Fsz8mLo+IMZ9vyCVtcMlrVNTr60ZdHNoxgAtjMn88JN+mh1qUkgBeYtZ34nFw9Yb43rOHPSTon4xBNHr3Cy6C7LZGLKg9mg+G5IPngINdXDgKkNC4X9vYZ18jmfMxspiUYGyI37TPxVnSO8EitdG1z3cNwN2/sxrXirs2zVgobHDHg21IRG7GJ6KVb/SEWcnnKHVaZTIX4fmhRaKSSG88q13pYr0imNl1iMPgQnbgpy+</vt:lpwstr>
  </property>
  <property fmtid="{D5CDD505-2E9C-101B-9397-08002B2CF9AE}" pid="27" name="x1ye=120">
    <vt:lpwstr>67CBstWD5znCPS3mcfFc9wF6XeEcjfAygparIAbrr+zV9IVJJdWTFiTuIQ+rUXRv32Ir5HXNAgZH4LVoMzSSbRotXF+aE3oW+Ue9NIe4tM9B4geYz78H1h6lKNZLQ1KpTb++Okhre3DpSzxRgq3JhvK1QXnYHPRWDm79DR0PFMnpEF5X0DRlyGsLF2airmeur5UvCJdRfn+aZCZ+Xkjvweac4Cegasm9v7M2dmUiX8zgUcNHIWWKQgm0w8Y+63J</vt:lpwstr>
  </property>
  <property fmtid="{D5CDD505-2E9C-101B-9397-08002B2CF9AE}" pid="28" name="x1ye=121">
    <vt:lpwstr>SmzxXuoPOIauGtug381iZvrx2P51objswfWCr+a1l0vHncFj2YQvgTyK99f71XKJ0fB3in7AvhyOuEDTGes/GqzqJnAF8C3gZFmK+i7y03q/HMqhEtCvjIBMqDZVpaohp0OtMz/v2jLq3OEgKc75KW+CGq1m1Xu7ZYLUagq4Aj1iTdRDKZgzFXJWmc9zHqJaz0qQcQFwFx8Kha34p9clZNCVFYrcT2tc3NXHPBfmtzLCPiW6R9K7K+90P1KjNY2</vt:lpwstr>
  </property>
  <property fmtid="{D5CDD505-2E9C-101B-9397-08002B2CF9AE}" pid="29" name="x1ye=122">
    <vt:lpwstr>NmUJQORfzus5tLTkCjF7xZNTYf0NbQpM4JSqaCF4p7zub1yCryJiGjsTooYz8gV1bP28/dqSQaN/bmn8TMQTNJ15GdPSnJhFWzsyLO7hRCaV3I9hKMemu4N05uV73lqvrtC1xtowzJz1CO4VdtIpvzcSS6reQ78jMoEHQDfuqKA7fZOJg8gdQMbHaHBhboYFDzvr+Y8l4Hqhd9CumPZGd5BKvGuHZp6KWIM3SkfHj1/fWqxt1UpZPV6pMkAfHpS</vt:lpwstr>
  </property>
  <property fmtid="{D5CDD505-2E9C-101B-9397-08002B2CF9AE}" pid="30" name="x1ye=123">
    <vt:lpwstr>5E8sd/adZHB7xt1S5dpF43nmJQ40WH1XhNowBLo02WycWH7tuRghOC1QzFyyOCYz/eRjgpBceNal+2V2NP+RtW9eIgNQTak5MQm4J+XrQRVZSpB7+4jci8K/8ZfJ6Pt3bDsKNwGXkVv+kGSGtPynK5Qe2Kl9SLet6BeNQ/QAuy2JRI5KsYPOjvGXL/c+CfcaZ8Sp23pT4/ybNSvmyH6g3gQN550gKbmTiwycaPHMs4WLfEG4xnEKa2/IqCZsn19</vt:lpwstr>
  </property>
  <property fmtid="{D5CDD505-2E9C-101B-9397-08002B2CF9AE}" pid="31" name="x1ye=124">
    <vt:lpwstr>jw4HSuyXLxx4MmAIEg1TpIuTZj8tZiftw+o7YSDUu/hQ81tzpcwr3YPXJtqgCVm8KvGXHZGdH/VFZstDnH33o+XDWB1i7MHcKiI/sF6L8sjCr62cEQf7m/j5eOWYQr8hx8F5DtyttcG6yrsht6y1cb/SyBmpR6ngqAALGtq+gzwrHzShn7b1k70PRS1MDKJ3WOG1Ku5smzZe6xlXHrrbQX9MO82yTe+FLysXeeTxw1EBIxKh1r0IkCYNy/w+2C5</vt:lpwstr>
  </property>
  <property fmtid="{D5CDD505-2E9C-101B-9397-08002B2CF9AE}" pid="32" name="x1ye=125">
    <vt:lpwstr>04z6F7OA46XO+oo58+T2pvNFshev9rHHmk/5j1gpigdCXgWyB/U74uUXmXt+tM8Lfl986GIJabSHymTSGFoQemgoT3Nokl7HofO0y3E5410f2TjaPfcNnSWWDLuw5phK/Qu5VblsSeMtyKwWgKqtnYvhhvQ9mTsyQXRjuCFNdU6550mw8HB5R2l3YdZz0KIXRstU+ZllHjj3BbJC+m8BeHStK1T+l+vTtE4ngJIhGFoqSzwduxIxEZDlHnlxi7E</vt:lpwstr>
  </property>
  <property fmtid="{D5CDD505-2E9C-101B-9397-08002B2CF9AE}" pid="33" name="x1ye=126">
    <vt:lpwstr>BLQKT2b/Qp5tP6pgRPxih+71WeE2wIJcCSAj7lst2Q709xNyG1wRnPYrOTc6l7C+z97cWr4uRQJ2QYpQmltzmHtUqpLaYVnZveNOP2+o13HWSK50PG1/mB2XPI0M8vfk7RfsXJz2Q3n5wkA97C+nXFG56+bVmxHno8j1plj4feK1qutspkVrrmOJIkWXhcgGMBUAMUyH9ngYDOX+lpQisxvBRooJPjRprhWUme86nRW0FeF51gEtmqRpvLvtDnC</vt:lpwstr>
  </property>
  <property fmtid="{D5CDD505-2E9C-101B-9397-08002B2CF9AE}" pid="34" name="x1ye=127">
    <vt:lpwstr>0B/U7LsFGFFXOglHE6Dey/9QeOMv+xwy80Brs7Fb1ZuQemRhgnA3aSo8QCrG+X/DSpJx4KRVcsTD4OV9eqs6l/196UiyiK0qP8v37j2DDWb7fBs/y3BcxYz6zrTN65Y8KADR6unm7PYsCXtS4zcit+lRglBzOtUMqEEn7nM6E7bIRlJ57ZvnMlXkWVGn1R9VO7zjhARdcS7j2QtWdgsBXrGY0z0tuRxRQMWRpb3b6a5gWMisQEWSwv8oHZjx0ox</vt:lpwstr>
  </property>
  <property fmtid="{D5CDD505-2E9C-101B-9397-08002B2CF9AE}" pid="35" name="x1ye=128">
    <vt:lpwstr>TOegGy4HGMm4FpBgeTwhGYZL+fkGmIiw/AeBmdtmRhYDKeoROQtV+a803EEcUleXtEafbCvNsxrj7Gn4c+ZI+DixH101YpTb7oDhJ8CqYASMl704cAJLiZq7Jb7uEz+A7P8NQYNj6H5lEpdIdqShd2P7OVbt9L6hXTf2SsSv66WYhH9G9AtcBpZa1ENKvhPB+c4I4GRdLAuTUomYpa6YgCYwl6ec4fXG3VpfUO01VNna8UfcUKY8ht59hRG/F32</vt:lpwstr>
  </property>
  <property fmtid="{D5CDD505-2E9C-101B-9397-08002B2CF9AE}" pid="36" name="x1ye=129">
    <vt:lpwstr>DRj7CC6C36ZZabgoyxbXdwh/PNfdVtUGJBz+J10r8KoIENqiFhS2HVQXh4x3muDM+DTeO8KEM0orOlK88zLtudeMPHcY63aEw3OSqXC/ZNHbROIm/MxNK/i6DPFfT+wxsCDLqmaAGvo6mfiMCP8s/A/B40iHN9306JEGkGBMjkrOZgx+u+k7nNGKn85ujyUPw+ZDdHjO/3oMgSvG0ycWBV4HoAV1N7+uQiT06Q59MURw0EMIw8J6U7kf0ZI1ayl</vt:lpwstr>
  </property>
  <property fmtid="{D5CDD505-2E9C-101B-9397-08002B2CF9AE}" pid="37" name="x1ye=13">
    <vt:lpwstr>LcX9UQ0gRWrANd6je+LMwj/4EFIq92UV6S1BMbuOuVwbnIxxet3juzCrZPDZAZl74gentx/+UE7qfNmsjy6vdyi1bgjR2iVpQQkVpJkLdmMSS01nMJdc15NLBG54gQ3otgaqeGmBXGjEPo7BKlvTTX6u/XyRNc4H/rRe2jkTRtxaX/tij+P32I7Tlk0mjaYuXd0CZb3x09Rk2Wxr9nEGi4Jvyn8o6nZpxM1nS8V8OBPaEQ6D94ZPHz5C51rq9Ng</vt:lpwstr>
  </property>
  <property fmtid="{D5CDD505-2E9C-101B-9397-08002B2CF9AE}" pid="38" name="x1ye=130">
    <vt:lpwstr>jLip3JjZ9VXAJvu3Sn964fSmJ+cT5DLuXvH3Sw+ql1Zi6KPE2KttnQRX8H25na5VxLJFLTVuz3konYqPY3oieWCukHRwv43dw8DQp4djPwu2G0do2ehbut4KnFNNL3XCdZ6FvMqFvwRksX32+ugq6xrI+xR7GcsxNMA1F5QZxCyQfnJsJoGJDtjn7lGKyZraWAhqPv8tHXLQgFxHax/oBt4mz5k/yssCbwb5ZTw9HgyZCq/d316eIqjaR1/D3Cd</vt:lpwstr>
  </property>
  <property fmtid="{D5CDD505-2E9C-101B-9397-08002B2CF9AE}" pid="39" name="x1ye=131">
    <vt:lpwstr>e0RIKw85Y0j2JId6FrbVfhyZOeSyPrwY4EQMXzfCh0+AVd/i067kKyKdkyafoP2siI4URjLF+w61EkI0V/L+lUJnpa0JwvrU0WHnAh1/WZzOoG+9KtZgZA0BgMiRSosPMgS1wGGU+nbMidJY35A1YWAPXu/HcRpTatcgNYhYMrEc4kAdv/6XowIJ3FybxTCESqH7XdadfsrPIklzD/xwVxuPOx3pyOZ4/CTZBSWh4/jIo6D37vscx7esOKTspxU</vt:lpwstr>
  </property>
  <property fmtid="{D5CDD505-2E9C-101B-9397-08002B2CF9AE}" pid="40" name="x1ye=132">
    <vt:lpwstr>AfcW3SKuMMNlu9nEeY23qGQJAwodQ3XL2jw0YyXXnBJuuL/VHCV6PJ4wPZnc7vlbTn4NB5U93SSa/MM+oPgG57Kqqp99ShJXMQ4g/Ox9LRq4NRb20QlyYN0kY7ggBE09VAhfSa+fJZPEVn0VjFM7l37X8EwSWkqTeSpK9b26CWj/Xd0UrduXFRk47Oakzaxz4GUXXa0DfGMopsxwMjobMqSVg8B0wnU4eSQ1slwedQEylV4vLfWe80dwQzpA7UF</vt:lpwstr>
  </property>
  <property fmtid="{D5CDD505-2E9C-101B-9397-08002B2CF9AE}" pid="41" name="x1ye=133">
    <vt:lpwstr>cnjAIlHW6CMSFpbJ4yWnN00Va9U7ERrvwaaVQhPIcwa78pWQQ9NoucWvnt6vOaBWCKzWGns+C0x0kuEo/bqO6LhlOaK5bk4mLlhmiTV5byJM4mcJ3PzJU59Ta/Boc6qe1voY38mpu0prGpERtrmMbbV3oHYv+mOAvQuJ0HsxOlAntY5zAx1cV1Z/LTyUg2If99jGNUD9taIHgkvWVfnYqXtfpr6Pz1o4VhqLoB1GQU0kacs50ZBhyZvj6h1/lwv</vt:lpwstr>
  </property>
  <property fmtid="{D5CDD505-2E9C-101B-9397-08002B2CF9AE}" pid="42" name="x1ye=134">
    <vt:lpwstr>Yylq7u2XsNknht3L5v7Si34uhlOGh3lQfWo6qm++N8ybNenFg4SvOBt+PJvbDZ08fDq37gCYtW6w52FZ5nsXoCrZjdJuQ3nOxn60HOAuTOLa2PsrAIGDOIxdxCshmjSRCHnUTid3tgVXc/eXIOe6veZ0Vh2SbI71JVTqFcyfl3+p47eiOGKIiSYWWUTmBEml38BPKnvyfTkrmrRqdEfFPY//mgNz/NV1ekb/I8ZA+qbKIRGCaQvDNONe/rRexsz</vt:lpwstr>
  </property>
  <property fmtid="{D5CDD505-2E9C-101B-9397-08002B2CF9AE}" pid="43" name="x1ye=135">
    <vt:lpwstr>Eo8Z67igr6BrX7Lu/RU7yMI9plfxXfG+jrkLHHllUMiZq9otkYlft8caBz2yHxqeuFRYi87NXH4sy7RtQHRQLS2QjtpkkUYiVS2iTJ7xNEtMAvnEvULPiXv4C8FL+pC/1arVWdq6PhdFT+RtgKhbnfumVfrcqIhU0lv0O7N10duf8U/XZS2u4xaaHDEFQPFjSIsgW08sVKhLF75Mz4yVJ9TZ8nTlFC/ALfAq7dCR9G68RvRdlCJArk1uY0tB/kN</vt:lpwstr>
  </property>
  <property fmtid="{D5CDD505-2E9C-101B-9397-08002B2CF9AE}" pid="44" name="x1ye=136">
    <vt:lpwstr>kKw35VMG8We/zYrMgOEaiXfwNANWOJ47owm7+pwcGFEcmhTX4K4AAniPHXmcKlPoOIL/ZAoXJRB/aInbkuXbxXQmJTpLdkvC0paj+5iTGwrecC/NYq+e6xIZ3Lk+lOLNCzmblrCChhGCXKrKL/z8aGUwZMIJfueBzeDve619VmNrpd48PGrb77whe8uQj1lIPDMWrO9j7nYtetYnLzkCv3xiX6PEhXqmGDwo0Ljen2UnxbRohVM+uorWIqQ+u2Z</vt:lpwstr>
  </property>
  <property fmtid="{D5CDD505-2E9C-101B-9397-08002B2CF9AE}" pid="45" name="x1ye=137">
    <vt:lpwstr>efIJtXaXKt7yXcaQOrmlMzbMuJiQadmYfsTmGj0IwplTrhmaTKJII5zM1iHeMD4dDqc6CdUWxhoszy1o3CXH6eQwZSzpkMZqpecpivKVnjcZnmEZ1tZRwbToxJrPzTERV0kWJFUaeVjuxPF/v/9KYIrIuvDa3tD99qH4cJCHrQcjvtkG4SvyydT1cH1HFt/hrvFq7GmNnJrV506ShewUGzjaNTIjgyg4RK68XoPTijpflfsDrECADGTm7s/Q7Zw</vt:lpwstr>
  </property>
  <property fmtid="{D5CDD505-2E9C-101B-9397-08002B2CF9AE}" pid="46" name="x1ye=138">
    <vt:lpwstr>0UicJekT8AvYZ9TFMWgbzBAhwzAwp2+KwFd7q1mSBu2bqO4nxmM5S8sz6ryOGKvRP0FPeig3hgSFynDeHDOZSeDvgE1TIpLr/Rk64RJNxBZaYPwPjFJQisqjqRhg8CDKUtKWCGKbGiAV0DtSYPcLvKqsnExNbJDKmIs7ZvrepSENvzRgFOv8I5puCBokIp/l3dUIGjmq+gJlPInp9Z0CD6RrRop4AIL8bX2/092jrmkHt7jfstH4hxG+jOBkqbq</vt:lpwstr>
  </property>
  <property fmtid="{D5CDD505-2E9C-101B-9397-08002B2CF9AE}" pid="47" name="x1ye=139">
    <vt:lpwstr>jPgthFaqUQs2e/dUWoF/lL1t4LwAVnnFwEnEh0m8RGHs0qxuQlWwjJmbBK7BSfRH2mYGZKtVjFW8MeVKn9Lik0YSNMRpIMjmBrvsoHAEo/8jliqh8592J8MdsGjWjZDETD2qF4+2SvjWVSGhxbIvfI7+cJwXQlBLu7Z9o06rM3K6u+ur6wRVsHSL+sxJwbNIxUU9EscYnmH/NO0dWSRLcozB6M9BBaUuXstgY8ZnRl6tPUabqz5RVsZOJAaROHq</vt:lpwstr>
  </property>
  <property fmtid="{D5CDD505-2E9C-101B-9397-08002B2CF9AE}" pid="48" name="x1ye=14">
    <vt:lpwstr>KpJDZIhwglPHsT17kHJmr8WrJGPDifnt8Qumh5oxELIyfmRTDOx7NkCF8aD6YR30xTXj1h2ejL2Yb+E0UaHKM3094JV39d34GlqPZnrV1yKnhCuXVVOyeTHtPzVWqvp258/wu5Iv7BJo/81sS+09sEIB/nVTmdzoz75MwrAtL5rYr6h2M49WkDCRr2xdzjTsvkH9aoN5vE+Xo7Jmn6LtV6I7S94FzdxNxL8m8FOAJUzI4DZ+QgJsMlDVULF08Zm</vt:lpwstr>
  </property>
  <property fmtid="{D5CDD505-2E9C-101B-9397-08002B2CF9AE}" pid="49" name="x1ye=140">
    <vt:lpwstr>AYlbp1KkFZhe6xWxpSOvbHryPNMfKm5qQ1ezlbqCmIkDFn7z7Qd8M8A8MoJkCeKWBsh2uOZlxlqpDINlJxTZmyiFqgodfvcCEPqOOUT+1Xku5GmwXtZyngyOe5OwXNcv9er+LUOYVeBfRAFBtLQRVnU6bE0LmHBHInGxY6Hauj5nkBlCTLDwz3foJ0fuvJPO0lEAv6uxdr7CbYrCtHXWRVcTA9FlMqnK4Ycnr9mZFhXjFKuXJpeIHdwP6NKkMk9</vt:lpwstr>
  </property>
  <property fmtid="{D5CDD505-2E9C-101B-9397-08002B2CF9AE}" pid="50" name="x1ye=141">
    <vt:lpwstr>V4HHgGxKxh4+Aku5400plmv6ABtIAP6YimxjG1GsMWpBBjwVCzlXD9pON3cjM8yBfSc6oL41bs/U2yjg6VseFOoRWrusCz8rm1SeBQfO7FU/+0YB0QIN9Rbfzsx1abUZsvtUR8re57/Hh7IZqRaScd/4+eAdbdqMGoWZsor3RO5r/grH+8nn+M2z6zBPKapELPbOTvZEXLO36mvWFQRpq+YQ8+LmG+fip7NYoR0NdhgYDfqOGEYl7fExeH2xPPu</vt:lpwstr>
  </property>
  <property fmtid="{D5CDD505-2E9C-101B-9397-08002B2CF9AE}" pid="51" name="x1ye=142">
    <vt:lpwstr>YF2acKRQoXAFmm7kLkOiBnm5G260Y8s1ocA7oQhPOPrV5CsumD855WGRG+X+1tRS+6GVtrEVTgXYQPkJuf/F58VnfHzi0EfqbH1apL7TKc+yLnqzxqf6N6oZKqOh6hhrBzuIRRJKsPxGy2AeWxShcY0TFrtaz0yH0X/DB77Fc47oWuouNoIlqi76vh0e4TfeZme+bOE1fjbE6WLejoYlRRPOE3Avzm+wioBPhLVV2MDoaPHo0YzXrm2M/D/DqL0</vt:lpwstr>
  </property>
  <property fmtid="{D5CDD505-2E9C-101B-9397-08002B2CF9AE}" pid="52" name="x1ye=143">
    <vt:lpwstr>VU2fO9Trafxj6+WrL5iMY9Kw1qbM5ISv/aW7gYDnSb+DrwanaqfPH5s9Jl05suGf2nDHfCmhGbg7H6lYDaFmHc3KNy4Js8XdCk4SVIBTBIkM74XOK4It8tS6b3aojwJyR2ptZ4ZeCCQmDxRDrauCjps4l4CP3qEkWtOMdoUt+97zGQKeNJDJNxSQ+17V9+LqLuYkXsWBQ5FH9Qp5sFSOvP2GjH+2f8IDcikjmyJ4OESKUhZan3tlnuYugsVwcrp</vt:lpwstr>
  </property>
  <property fmtid="{D5CDD505-2E9C-101B-9397-08002B2CF9AE}" pid="53" name="x1ye=144">
    <vt:lpwstr>ARrDubArh8NcFfgJAGe5pcbcH5wHS5ApHX2+MRJ9s9D37u51K2QfdDXFpF9HOop0GPSU8d8UWfRbyRlMj/UfzNskz5x+UFVp7vUsexiAisszBtYajlzDsFhZzaRvHYJkJuJE5pmc6wFowQCowkcgkSb6S02OfyDyV4NUQFZRny0XE0nD+arZr85yeltRzCcXQhaytvamJLBlIGjkur+dg5gE0tNgbUg8rSKk36nMEpzdWur6UaZ6E+l9mCn2sdk</vt:lpwstr>
  </property>
  <property fmtid="{D5CDD505-2E9C-101B-9397-08002B2CF9AE}" pid="54" name="x1ye=145">
    <vt:lpwstr>+mVGNW/0wBz1cvJsvLFZsy9+EM2J+N749sR5Z3TivzzeJrN+Eo4/llH38eVVdjmMSNKZHosSHBYP557lKED6nLiKz5Jw6JXSt7iKKz8ZsPzyvaFBSca5uPxk4YrIfucV472hwhMPz8idOAElu86gnjZ1rm+UFxaUf9ZxHb1uof60lnmy0qbHtUhOGpcfU/ohOp2E32/zH5iRI5SQJCphYW5s8oWs28RcC9oKoOr57VQeNhYtzieRFnhvSt1IqjB</vt:lpwstr>
  </property>
  <property fmtid="{D5CDD505-2E9C-101B-9397-08002B2CF9AE}" pid="55" name="x1ye=146">
    <vt:lpwstr>4oD9KResI5ZyPJt7cyPHg38Xc7NuQRuA+2xY9yQWQe4x/8mzgHqwmi3JBs5sm5o1gi1MYEL/10owiENZLqAO+ETe/wIxB1HT92BGddr12fRJJVH6oJzNJlo2d4LhK+40bt2RloqJAhEDOKH5xT4uYwxQP4RsoDX01mgY0JZWNjz466s+Lp58jb6gYlWBJghktuq1/f95TrSxR3gtWcZwyCSQIVE8eethQUiBDSOxW8XrwDl2YIkQG6Qe6k7Zj8n</vt:lpwstr>
  </property>
  <property fmtid="{D5CDD505-2E9C-101B-9397-08002B2CF9AE}" pid="56" name="x1ye=147">
    <vt:lpwstr>MlwCsH+TRjlJnK/rrzCn6f6JRO0++c2BPYik2XfSmitYSh1ZfG5HyGLV0Wvs+92ohQkaf4U4kuZ+we1l8aCoioQq4RCKLim16EubSX2jFT/3daKuk2s6Q7rXoqONkdbGGXmA7s5bSLfvTdJK5yzGmwdFcYmYITkOT33r/EV+rerWioo+XNxhj8782UeqLKJ52bNA9ctLUcYVQL1Eta0JkjeUgcF8mSrv6w+2ZKmJOLwKF01OVesXE5LaMMpwwYT</vt:lpwstr>
  </property>
  <property fmtid="{D5CDD505-2E9C-101B-9397-08002B2CF9AE}" pid="57" name="x1ye=148">
    <vt:lpwstr>5AbKBtqU2X9hRq9ac990PzbuYJjB9oovbzRTNh9DrvpJ3+2TIQeDtcutyNbOXJ9XHwYUPfM5B5jVC2eM/nKyVsMZOp7hjsU4NEj+yQn0yc9PFTVxPq9heathnnwndXyY8Ygd4xu08vNk1DrZn0lR18bMFikFzo8d7NlrTV1lvFmE48WmIcSv9V8aRV5E/8wGX6FgAW/VfY37usPuxfuHtfBNJv04rPa/Fcx/bACsvqlvgRdFGiVMnBLpYIpZnvw</vt:lpwstr>
  </property>
  <property fmtid="{D5CDD505-2E9C-101B-9397-08002B2CF9AE}" pid="58" name="x1ye=149">
    <vt:lpwstr>DM1eA7cXRisO3mS6U3buo7Kh7p6PzV/vv2NY1z6AZw2Er+vS/b8eWk0w0jD/PKIkhAvf0QnmTN2XNFb0A/hoMJd+B/vzx/+8h995xr5No0a92xJI7K6CK2Kzaa7cl/9l7Vcng/BDOxe9sAOuDZXFwQSpLNHsRTzL987f/VJlzHN7gaSheiSA4cogLSlK/v5G8HwMGmcTP8Q0rvpZiPbzQHUWk1m5cuw8LcLe1hb/tjiIGdmzLISPL6lUvMlvIQU</vt:lpwstr>
  </property>
  <property fmtid="{D5CDD505-2E9C-101B-9397-08002B2CF9AE}" pid="59" name="x1ye=15">
    <vt:lpwstr>p9tb2rgNG/hgenRSYlGFt4v537Uaesyeza/qg4HLc8JtWTsNDobsHZfxzJSmWm8bYEHE1ysSNozTY4FI8PyYmDdFVyBdMTb/vkaXm49e8hwkFShAijyqx7dSdaRfBHR660JwN4jmrTilryPczxsrVpa9ekpxM4pdoBwJPzY0zeL0S+tUrLq3vI0ygDlwuvili00B5dQt6VB0yCsv9aVAdRNi50V0I+bMYMZMfuLqZbJLNKw87JzJsEpC/2wZtr7</vt:lpwstr>
  </property>
  <property fmtid="{D5CDD505-2E9C-101B-9397-08002B2CF9AE}" pid="60" name="x1ye=150">
    <vt:lpwstr>lQiOJbFbYzWEEKDbonHjF+Pvtdav9eHkkI4752lpO4yLcGvyA8nlvlLn7dN0i5SodGoVmwV0E+vI5W6ZPE3C78TFXL82EOfuMznWya+cb95QU54uJNVJ5AcEy3zYfYvUgtCKCmwjDbhSIJj31ZMXpMOSCWSz9mpwEWhYWrQTxTLL9wpUBhWiFWoCMeB56dqeR+PxbweWispu99kn2TCq7JQe8hQQ2mJ2Ics9nrc2eqmAnbPzEL75WdXxqLwPPlO</vt:lpwstr>
  </property>
  <property fmtid="{D5CDD505-2E9C-101B-9397-08002B2CF9AE}" pid="61" name="x1ye=151">
    <vt:lpwstr>veH/XqsL9WM/uYh8kCZrsa7isilQpibd/i1ONpVYm1EBNjpgjYDioAkldhHnCyfHFILN+qSagEECQ24Uloc80AtncxyWjzBwWa/puAuLSmQrn8Fg7e4q2qpkAQH76rv4OoNX9XjZHnUME7oNDGx9ePOpJFdduCEADKolDkmlcKj3j9Q89EaJ5nThYCDUkHP+Q8VE8YKUxIa2XFeufghPaDg6qWICyAGoWAHCnwuuqv009ycd7EsrgfeS789t8k+</vt:lpwstr>
  </property>
  <property fmtid="{D5CDD505-2E9C-101B-9397-08002B2CF9AE}" pid="62" name="x1ye=152">
    <vt:lpwstr>TbYCih/+uPoVA+97jTxzxRXq9zK2GZ1doX447isGI6AjhgB+gLOC9C80JUsw1G2o3Ghwys73bc3h22ERjKfIFC4Kl5wHUZLmODUrPI6SB5kZoxyONHNCb9B1+LFKy7KpD3wo3fG3t69bhmy7qRLTrgDNwITKNSTzYBwtHvIkDRwEmx7vcN2TfUV9yFdiCvAoACApel6j6piwudC3vDXaqWvT40HDPwnOhwN0e9JHh6PCpoOUj2DVSTON/kU+UVs</vt:lpwstr>
  </property>
  <property fmtid="{D5CDD505-2E9C-101B-9397-08002B2CF9AE}" pid="63" name="x1ye=153">
    <vt:lpwstr>p8mG9v3dAfiSQX703PUACyzljqLUD1sJcb+Dq6QXbx3zfhEkDmoCPdZyjKKB0HhBCfl3dvZYHfAAaZCEs1N9Iz+TBKwz6oASA77nvGFj6Lvp3A8psgXI7BDIfjHdMYTa7SrwPQK2FE330tg0tCdqKsNL9AE1+JJYYL7N40iXnt6K7fdTvvUWUn7fvJpMkUGlHGBH45cGvE+G/2SGQCvpp/I+cDu2eUwG+aTVVSFaRsl9WW6oVxWnCQZGaF+FAuZ</vt:lpwstr>
  </property>
  <property fmtid="{D5CDD505-2E9C-101B-9397-08002B2CF9AE}" pid="64" name="x1ye=154">
    <vt:lpwstr>bGFBpLZy+Rpm04I53r2XaD4w33uTl+y274zWKJg8zdKscfGRnkGeH2bS8suCwZS43EblofJUr9H2791FDaEQX6JF8t9NlxWEsKB07AC5h7/fmUJAzf9mtVSggcOImJ3uKcHtOYrHl7ah/d9YICRvwhMrGUXT0Ervij2F38bLH9sup9ZiM0/929SDaHEbeFExtFTCFgWs2YhBvcyNqNLNXkogbZXTuu/7EOX4RIJ47YGvRzF0pmOczrlshF0Cizo</vt:lpwstr>
  </property>
  <property fmtid="{D5CDD505-2E9C-101B-9397-08002B2CF9AE}" pid="65" name="x1ye=155">
    <vt:lpwstr>waGMmQkX82VT9nkeeNezsTmABk9QVD2RM+DDprjVCGUgE6QOP7tsI1aEWw9ZDZZYaesQQzFhr/7ACgtqDA/FC216cSmRQq4beX+LHpv5eDrhqIt/2rB5J6fj8B1RiafY1606royrj0sQ1i43jRNXLkvqBBgbRUvUBrALDK3AeX9Ml14/QRHrOQIa5Rf+bBqf6V9PG8FNhklISPBU+kMdghI80g6iUx3qZ+pm2UalzgwKcSLmKyVKNJ1lcf62XoB</vt:lpwstr>
  </property>
  <property fmtid="{D5CDD505-2E9C-101B-9397-08002B2CF9AE}" pid="66" name="x1ye=156">
    <vt:lpwstr>ueFT7O1kRr5omQNr5OpRlQNB0uQHk0xfo28poE0o/zVK9xQWempQgzAScmC4s6uqSVXgoxK1DOIH3EZ2rYaUr8+p8zSkKfn2IO97LHh05uEdmOqmfsIFKRY7vUf8scgjV1O2jW5FcUebmCWohG7soqx0bV4amwvDyn9MahUewhZgiV3qiykVnyExTueExr9o7njlLF5Kxnvaja4gup5ImBJPVLlFJc61Qs1Zo1AooXx/Zm4S0vEl0ofgt/D+AE4</vt:lpwstr>
  </property>
  <property fmtid="{D5CDD505-2E9C-101B-9397-08002B2CF9AE}" pid="67" name="x1ye=157">
    <vt:lpwstr>JDq4At2VfHh9MXk0xkMSRXxsHaj+/ifIJa/SBcA+BFvyt+TKBEMUWql4Et+cVDhDLbr1EsDOvrNbNMbgaZSF7VqjyjErHpyW2NVTMWdT6XSiliSabTaRxZvqWmD7A7PeEyBND85G/4qBTgr398gnCLOYBYglsAxnrrGuHWSjcIeL3yUcHwG1XOONZr3BhhmZVJw6cUMOjgygJpzxME12NWHgC38IO5j0+OOLXAfWgKjlT/OzIaMk/RhUqvezrt8</vt:lpwstr>
  </property>
  <property fmtid="{D5CDD505-2E9C-101B-9397-08002B2CF9AE}" pid="68" name="x1ye=158">
    <vt:lpwstr>KiOHyfVQAoetFm6J79wuFOOT6hlGS1762n9XHlO2lAiZfRPnC45fRhA2uIirINdMvD1XhRx3ra4XFyPahaf4KToLlNK1nrT5+0vWHZvUAWBPeC6/q/KyfRJf5ZhIVC37XDNfO53Id09S/p93AcreS9jZp8VKlD7iopWBCn/d0sptEGl09Qht8jUGk/6lWxrLpZqcLugpPjD7UhmEls5H0V+JFBMCCeWWiMPNkOvw17y1ueZKG7ViTTYx9YIhyd3</vt:lpwstr>
  </property>
  <property fmtid="{D5CDD505-2E9C-101B-9397-08002B2CF9AE}" pid="69" name="x1ye=159">
    <vt:lpwstr>pmJLvrYx8gXf+nP8p76JbzLL6bMsv8+buR9zFhp26q7zr89sRuX/vxJSkoI6Cd1AiPhFzMhl11v6faLFSooy0pwi/r1SySzcwG8HIEVJRJka/eBTPrUgeTo7uUmapNJP67i0EkPls+MJVvsZedQb6BsEXFI2U3sbNdaLbavH0q2gGDisWrCXnUgfTfmkErhpcdIk7gU6c8w+nnL0ekGTXFL9WdhktgroN+Cd8DG3qFgUQ/9Tm3zaq0/SJSNsx3O</vt:lpwstr>
  </property>
  <property fmtid="{D5CDD505-2E9C-101B-9397-08002B2CF9AE}" pid="70" name="x1ye=16">
    <vt:lpwstr>uQD7MHMoZcPPH2FLkMw4vKWlqVI6PSVUhgfS/W1zO7BJRPaXd6iYa8VJ4GIVym1EY+4iVq8RP2Kx8kcncH0+2ksr57GG+u7GHjt3lpW/Dn1P+f0LWfjICh3hxUAXeziu2OZvGtKhYrzAAmMxm/R7hBy0AFEmO5MYuhkmSN91CVu6g4UIgDfEXh3Lmy8YzA0gDMvDVu94Rvfxk+zisPfCDE4gb/483D/hup/7EFf87y76MZSCQv/lFaHH2A+cAQe</vt:lpwstr>
  </property>
  <property fmtid="{D5CDD505-2E9C-101B-9397-08002B2CF9AE}" pid="71" name="x1ye=160">
    <vt:lpwstr>eGma/WGYfztVUewO7ixDAbklLmK5snQ4Jakve1QPvo9N3q6i+P127xiXN/Cp5+TryNnCfn8EmCCq/zPOcLSl9Csk+pNB6QurmhpR2cYq6pFcGKH1GgKnHAdxdCYTMENyp8D5zMm+oKt6cA0+K4u4aKRw1MKsRG9+v38nSQnDEzIfKBe/1BOTG0C8lseShFo1DB9VgqB1NdY3yZB5PUidzMXVYDN/25kElIL+0HNfKHPGmDIZD1Bi10e/mif/Kgx</vt:lpwstr>
  </property>
  <property fmtid="{D5CDD505-2E9C-101B-9397-08002B2CF9AE}" pid="72" name="x1ye=161">
    <vt:lpwstr>SHfOFyzksfCk3r3J0IK4FN7/cVc+ERoqg8LqarkFud68H0ueKVZK9z0Ox2ZUwZC6atWebkml9Qf52BJqKz+SOet49JOS3WL3c+DGm7AjYjk/w8NeEm3X/ZCnB/fbbxfY5/74UzQWIcUHDdNQyTEipXVlX94udVZ5E7ZErt5kh1VqXQJ3Z6oX840gBy38rDHE7fVFBS9Rxh4c0m1OH15t87rMHD+vnWs4+lSor2uJoRYAMzC0YfmA1J+fKedPYNs</vt:lpwstr>
  </property>
  <property fmtid="{D5CDD505-2E9C-101B-9397-08002B2CF9AE}" pid="73" name="x1ye=162">
    <vt:lpwstr>03g9cw6e9UBms2vAPNOfznY4fEpGC9/gLl8gKv4bNXrNqxWEfZv1x3SEqxOYGPPoaYknbJlWs29m1ctsZP9Tw/PPUYEAL33cN/Q1+qHmJEInMPLXPnwBdFtuehJjnJM4uuLhpv2waQVKtAk4/eH1zhHMZWX81t73PEvio4dHE73OQBzPNbaCfwfPgVHaHGktPB/VoesgKXJPdOodXf2l207TAUn/dDlvULk7XBrKNBk1rdvr7XRytTZxtEfbPVw</vt:lpwstr>
  </property>
  <property fmtid="{D5CDD505-2E9C-101B-9397-08002B2CF9AE}" pid="74" name="x1ye=163">
    <vt:lpwstr>fIgJmsXeotTG6QBWO12Wk/yYcuvBVncN3RioBURe0q3soh24Y5w9jrIIubKD250FYjO8iVLXmXDB0CvCnvpYIZHyDvtetfvWjyUxbM68IWnaX54IK4Ek5h3pJKFdkz11uddCBpS1rHenq5WjF3Ct8NefJM3L7ep7gHUDLhEXgI2jz+RoIy5rOng/RnbTd6f1DrB+7W4e+Py7zJp5SFFNWhMXMJK2znhmJgTCQwIXmKbLO6lbU8zzwwwqkV/f/1L</vt:lpwstr>
  </property>
  <property fmtid="{D5CDD505-2E9C-101B-9397-08002B2CF9AE}" pid="75" name="x1ye=164">
    <vt:lpwstr>9N1cqZPYIZ4aIQZFhFBEKTo2cb7/pT2y/mXxLtQTzrBtwMiS6gIgPzl2iyXN79wVj/AhiQ6sxTVaEcAT7wfk/kQL6cvqxp1a+4HB7vkoLSOd529bDbhKAi7soMNIjRr6O8W+M3u5UiJ5WRuUZFcuiQ0IItlmxjIxYkRMS1Q+PNDgnSc56+MFrSSnOdvxixDXF6bfTpjNIlsSuXPC624bmz/KxOhKHKE/mxiHx+JmJ8CxUt8LVfTUbiNDXRrMn09</vt:lpwstr>
  </property>
  <property fmtid="{D5CDD505-2E9C-101B-9397-08002B2CF9AE}" pid="76" name="x1ye=165">
    <vt:lpwstr>2xY58huBvIWeMVZiFfUgjcHxzOVMSYsS6UbMz8eQUDHasH99B4f2BMbKSFsASZ/a8ZasZiDAN2bDLYsP+85FYYzfQPoX7iz+X9WMHjgG9vegilfApgqXtJbduBtClW6CuS+iMbGY0yJK6VPmCYWlUy8+pXFSwq87yc5Zp8svfZxH0xY4/ln37bshdd3c+sp/8aPzqzRfoB+lwEJ9w+T4kxb1Xs7nzHQuzHMqQ6VQUdI7plfLzgBYNdXIkMob7yE</vt:lpwstr>
  </property>
  <property fmtid="{D5CDD505-2E9C-101B-9397-08002B2CF9AE}" pid="77" name="x1ye=166">
    <vt:lpwstr>uXQRzpqm7HukCXzGhFDDn7m/hufXxAyRH2XUKrPYJ3avxAuC4zCo3nKRHmeHvsj6EayDx+sG4j2nMqayAjA3nFE6VRZjOTyl4ioaSK1WH1qWl1puZC8SakB6b24XS7Nck52AzHP8RHurKN2yoDo2Et0lMrAb+CCC1zzyDotMjJR9zbePpdOEOWOPaoD4U8S5TJcCNczfiVq3I2LM7tYKPTLqxTwz3v0stfza3sE0SxpS9GSeakhn3iMAQGpJ+f5</vt:lpwstr>
  </property>
  <property fmtid="{D5CDD505-2E9C-101B-9397-08002B2CF9AE}" pid="78" name="x1ye=167">
    <vt:lpwstr>8do3s+QhTIkiPBYNCYKgBTrfqHySdeU7QmRptdvB5M8SqraJn1Qne+YzfTpPLJXCMaR4qAsmDi1gxJHSgOSV4Tb6dqCLF1aYTCwWXBeLd8PW7kUHJMe2WBHn+r7/hgxKKGNYZplw0CIIAUr8WqHuUvIUMcJSqNnfxsnyv0yxl66Uuaf6LXB+NnwpxySkEw/xmpKhjc0+go1WB9qQr5jURN35GhuUuBj2o5YtGSG6B37kIuRLGeWBhzB/P1Dnwhd</vt:lpwstr>
  </property>
  <property fmtid="{D5CDD505-2E9C-101B-9397-08002B2CF9AE}" pid="79" name="x1ye=168">
    <vt:lpwstr>zQjjLF5EJYMstunCCjK4T1z3+X6If6lfJWpWc+3sMjhPmx86ncxN0QrImqvudq3zyi38k/aYH1M8OChrGNZfBaMjKzbCId30042yXx2430z69fX3sIY1j/U62VViWA0ezvxP+i4CMiO3iJWOhkp+hAIWT4CQ9eivjWmvdMSdMJs636dn8xJROutyBUm4RMIFz0FL5oFxeDKNWPahVUnjR7u/t52AnM/nJxQaUbO8tUB206q3FDL1QeUwIkt2BFk</vt:lpwstr>
  </property>
  <property fmtid="{D5CDD505-2E9C-101B-9397-08002B2CF9AE}" pid="80" name="x1ye=169">
    <vt:lpwstr>tad+uKJ8NakqPncbY9v3u1QXYvQEHCEXgogoiubMnvSaSWXqE7Nb7iSlVgYGSYEF+iBaNZO3VaBInGgx/tGbDf7hsmvDfMf2wd7D+1vRkZ6jXyoXmUVDQLbgZBYynbH8fyekw/uLHXNcO/5xXTreO03gy/ttOvQV/7c32mQAbZPUofplwWNgtxDX3iPbA9wJWRVPnXvzRIMiUGxeMIjSb8z+Khl4hcBwOMIUDFLYDsaFOSOwy/c61ZKFiGTEsR3</vt:lpwstr>
  </property>
  <property fmtid="{D5CDD505-2E9C-101B-9397-08002B2CF9AE}" pid="81" name="x1ye=17">
    <vt:lpwstr>lMWh8bd+d2jPkZBjbAcIuJgoSzCmy4PJZrHMez61b7gthRNdbp4Fuop7mlf3zwA/MOfg7zc2pFxR/W4KcdxcV7J/5WAw8eii9NfRkX+a7e0SGQwkYGZUIeuwTcQgnnrnrNhYwmVOD5opajI86MXhSzRQnop2bBXnWyn1wazWI/K1LQJv08GLDSRmNRv2glFdg4g1FDLOw2J2k4/XLdYCyIb0Bq9BEcFeFa3eIHr7zKfH/Trm1UhR5MTwJHJKuvf</vt:lpwstr>
  </property>
  <property fmtid="{D5CDD505-2E9C-101B-9397-08002B2CF9AE}" pid="82" name="x1ye=170">
    <vt:lpwstr>xroCW6jDw7NHS5uqTce4eGAW3rvax/R8DVQfy4JYFD3y+npUhXnZ7O8TMiSsDdCdG2dBznre3siL+3/nXr77xfudMKWq4gFbPFecYb0jZBEZFqhlOzaCzHl+wUzQP8JP9KTzLTegzE8FIc9ALu9d8piQ5vvWZKcVdZld2ETq9f5X1t8766s+05M64Q3IFaMIgRtrL3SgATUwpKbO1azJio4ThVKZV5DiQKckvh9IE2UAocB3ZvfaPmN6FhkozAW</vt:lpwstr>
  </property>
  <property fmtid="{D5CDD505-2E9C-101B-9397-08002B2CF9AE}" pid="83" name="x1ye=171">
    <vt:lpwstr>cjGnsDyh0GHX7Pwa31oce/+7DcEi2KxpPV8/BLhG0u8Ct6iC8vPIiPxGG1PNouZqbsES68rujb82Hm+Mu3NdeVZn7+0UefW2lYv3o0bQPT1U0o5tfcJUUl+rx/Lp/WGvoXbTH2VJRWl+HbYRjwp3r1/MZW7MQ4KpSAwKI+zO4ZIlsoHnt0x/lZICT7fanb8vWle8cme4c8leHfz1baeo9eMByWCMPf9Htw+WRC6ZlMl9K54ImtmzI4oKIBsRqDu</vt:lpwstr>
  </property>
  <property fmtid="{D5CDD505-2E9C-101B-9397-08002B2CF9AE}" pid="84" name="x1ye=172">
    <vt:lpwstr>0/dDUoRU4KTxjWZmUgSGywITeJUaWGYfu9riyJGsoi448atOIa8KcN+CYzQvZKopGej7HEnmpNO8nXsqUpIxw7z5RaxKCD2W7YTWPidLimj5sQ8pyYy+crG/405ytSNI+LIczntHgShTg2j6x7hzTWgr/c5DjsSBnvAUk3EpthfVl0DknJTxrdpS7qCByRLVeiqRB5uCT6/ILxtivBV+HcR6kzCATUN+4G/PqsBZ+dYbpMozzKzyKwyIIYAcgrT</vt:lpwstr>
  </property>
  <property fmtid="{D5CDD505-2E9C-101B-9397-08002B2CF9AE}" pid="85" name="x1ye=173">
    <vt:lpwstr>PiCHHBs8zFKVX0Hwdi8Z/0/Op3i5j733jgopjjNd3bn58VmYxYYYBYCEYNp9UgtvXerOgI1Wz8T28WdmD1s+9Q8u5/ROYP7suvbUHDRsVWHmihvG8YChYuIv350xJjMHkyiITbLuDtklT6+GAOIX+5SwYpfSTDGBuhLzLCblNCcbH7sPd4Ssx/DBBM6OhAVqeuTzuyaHTZrpBktOOYrrX/sIkf0/EVPzdUOKla1pgC5phEGUkIb98Cz9bY6Hrw2</vt:lpwstr>
  </property>
  <property fmtid="{D5CDD505-2E9C-101B-9397-08002B2CF9AE}" pid="86" name="x1ye=174">
    <vt:lpwstr>SDqi2B4t8ZNyWW0K1D95m6hhHs0zpoSwgqt/V1ulI6YnCWJpcp6OJO4HNwvL4Unrfil3cumQzaOdYZLhe9XT330aD5QiXfwxvCW7sHQ8S44IpDU8PxV72/I7WypcMpsxef+0kLHtellnEyBbuohq0WddiqEe49NOQkNjJDLt3Y2Eef84R+/oGSAnlGNNDsH1ygy0uIk9oon7Vn9QbbF9vvPPEjYLHmGFckgT1QfczIhYtdvGWY95rnBjvnB8VWp</vt:lpwstr>
  </property>
  <property fmtid="{D5CDD505-2E9C-101B-9397-08002B2CF9AE}" pid="87" name="x1ye=175">
    <vt:lpwstr>5LRpWRD4i82PCo9rVo2Y2l31xxKUoW5isNWauSTKo8uMKnP6bzZBxZdKfViKvh8a0GB2vqx8J2JQ/zsgJIkEOX+PIDgnLchK6C37M0jRrldjxOuQcacwcjzIfyweWwIea2PrHpFRZ2P7a/Xx9h+M2dHShiFWQV9Sy0OBjpzwAMQeUgvy8TRNhDlHy2lNvqjsSAwKUEyzvKTPfwOHHYGRkIUeXwUOMGpkGR0RC5tQ/lh6TdWlt7kgD+x004Xd1kc</vt:lpwstr>
  </property>
  <property fmtid="{D5CDD505-2E9C-101B-9397-08002B2CF9AE}" pid="88" name="x1ye=176">
    <vt:lpwstr>lSNsJ7MAbDGSUw4CBgG9jhpKNT++eHS9A1sCThHcJp2XuIfx/kvtJlzGiUH4n28iPR3edYx2Hx2Zv6cUqzGNNJryebV/H8tq3HgMqRvroiKAeSyJZJYjibvH5hfLmBdFgzZT2WyYHuZGqvr2c+KZCWYg6nss09jhBE/4p+6O+HUIBz9l8bEuULkXo4TbHwcEjxkuFtZRUd1HaG42DgkP5DenSrF+eI1xmWzJc9Z6E6qPdrnF7oe2FEOlmlv11/o</vt:lpwstr>
  </property>
  <property fmtid="{D5CDD505-2E9C-101B-9397-08002B2CF9AE}" pid="89" name="x1ye=177">
    <vt:lpwstr>nNU2fxy88Cj8P4WD4/PjUmds3qv1OGK5accj4GoEs0XaoMuW2znm6Sd1ODizhPoJIaLDlZZbVzFF+ddTrbJ8OF1ubiZ54OqBkEORP9bqwn2+FC3byPGMTvOTJdphx/nT9aFPGwySHGZfeoBXUdVC8lTdX0o4NVCh5tav+que2i0PYRlO/aKsaCXz0Q80aGzJMY6zhkNyrXuUwFm0dKXS1gjq9beS/7LzFB/V8IlExLa/HcKeUnLqRTncIv9Q37W</vt:lpwstr>
  </property>
  <property fmtid="{D5CDD505-2E9C-101B-9397-08002B2CF9AE}" pid="90" name="x1ye=178">
    <vt:lpwstr>gR8iFasfpVeWN03tq4hpFAEDGcMO55beOjzEM3Nf+gt6ujulLhjMxVZMGpijDhxqcCt3mcEYQUFFXXAfiWvhVnYdEvIPkupiTJjXi1ubPH9pZ+VesfXnfvOj5vcBCnxXlXcJwcuMJZzHa1Duv0OcJVxXCFla/1FnGTCEerQWJmKkd/B2gVuUhYqvKuehFHrN/Y8RmmH9ouKLpv7Rf1Jadzr7KPFjgS5ZJoWJwa7IAyvLvxDnLNtJjF0B4lAMpVX</vt:lpwstr>
  </property>
  <property fmtid="{D5CDD505-2E9C-101B-9397-08002B2CF9AE}" pid="91" name="x1ye=179">
    <vt:lpwstr>OrXlB9TMEsLwtCBsbXz/JsZropyVM4cZK4iJuKrKEn4xHIFY04PgiBC51WKv6vTnTyouweiRA1xzkomZh/K4KCkxuIs2LoYFIx3y8FP3OLX+DUpbR+YlC/MUdoOhqx9bFhKR40b0VUdMRrB+ErVOUaLZOMznPbZqB5xT58Q4c0uBJfu5sTDkXgu3+B8lWW3+JetDk5bO75yH7pid3DaoZcvxYd+U7rGLG2XIiCk0Mytedkkk/Ub6rMB7Jf2q7eb</vt:lpwstr>
  </property>
  <property fmtid="{D5CDD505-2E9C-101B-9397-08002B2CF9AE}" pid="92" name="x1ye=18">
    <vt:lpwstr>LcNnI/2VJwX89HpkZdDtSb/BUy36V4B/JPXC+a2Wdd2jpfv7SZ1vXVZX853l9KFIa/iLs6t6rAJjs4CFlI0kgZqbOQ/jPmkpQYUvJAvimfcojJwyEBpRNOSZxNACShumfW6zUUODSO4ALli2GMIoLSMtuuwCjtbB7XZSh1ly1iEgbp5sjhECkO/rekVFX+EDJ4tm9NTVe8d6yjq7itm3njKEtLpVM4QOqvIzfXPwLqYACxv7q8HDc5fIo2L0VfP</vt:lpwstr>
  </property>
  <property fmtid="{D5CDD505-2E9C-101B-9397-08002B2CF9AE}" pid="93" name="x1ye=180">
    <vt:lpwstr>fvNcWUHYwN+vxcnrIlAcjFEFSr4/Ny5XhLqsC69YzUye0qIRQ+oPW4ELXDIlJqVFDOIW5guV9UBt8glnb37v0ViB30EVfX7SkfGH5J9WZ225Vzg3p3muh77rAdPPa1M3yx7aQ+LZaNP4adYaXKAor7B23tgunCg8Gy9WtWhOc4uwbunI4VLWu/alorB1ImE4djK08qWxFXKI79e/dJk3P1ZjTVMa68/h5lQmCpLMnVarvd//wSExntupwuz9am4</vt:lpwstr>
  </property>
  <property fmtid="{D5CDD505-2E9C-101B-9397-08002B2CF9AE}" pid="94" name="x1ye=181">
    <vt:lpwstr>S/PT6bQGFSJM/cfowyB2rK7xbSELERlR3PZfkIbOTFisFvHGjY4j289jk5LHQhCGcjDlM9gY2qf29hr7cvl4qbZ3uE4ZRDULOQoOIYLQMBU/lLOTn0sy/S6qvbrx754J8P7Xzo/CK/opZuxchYY8wcVF0kv2s9B1KWf+EfCDHbl0Rme09Rh4qBxNxmR/Xsbfxv/0rYf0qdOkiOoK8+S7RncCxbsSP0wB5mDf3rWtwEPgwgppRSYOmLF99PUzhE+</vt:lpwstr>
  </property>
  <property fmtid="{D5CDD505-2E9C-101B-9397-08002B2CF9AE}" pid="95" name="x1ye=182">
    <vt:lpwstr>XSj182ytFMImHZ8iTRMUX1r/RWzk/N/hqcSeBBzSPDQHjRRzpNOvG8Xsafn0cWyrqrWyQy0kpfjcH5aQOac/QdLSZUPUAIuSPfmQnVM6028xhQqG+oKsDLmT0QLqE/gkQwc1nqqCl1rDk/1mTwFrfLGybzUQN0iHMl66IOqU6pNmCeo2ebHbyhDEkxMqSzVLCS1ECP3NBGBb8MMQmwVbSrW9841SbSGo3+M3IAiea1d1O+PdC4OKFDplN0fGOzB</vt:lpwstr>
  </property>
  <property fmtid="{D5CDD505-2E9C-101B-9397-08002B2CF9AE}" pid="96" name="x1ye=183">
    <vt:lpwstr>PRsWQp0gfZ7rHNbtjStTKkfV9OxHyATuNO6Z7NItPUMzkkiufXs3srq8ib/mNa3jn2nAPFjo9kyPDZgGMBUXIbuTiajDKFBJHdVuoDITCccgu/cqDiY065VGgNF6Vupabey8tuO/Pjk91ip6E+btFHZG8LbhgPurMzu7KJETUzeW71fl8L2obuRpB7J+3OBIHmMrRqz2WUt6s5bdgXZdLMbkQ0PxoEAvHVlrCJgy1LiC/+xwmGn/racZW4K+9OD</vt:lpwstr>
  </property>
  <property fmtid="{D5CDD505-2E9C-101B-9397-08002B2CF9AE}" pid="97" name="x1ye=184">
    <vt:lpwstr>/OTB0T7vP+G8tSk5yoVfEDb5baB+UxAUxZU8hMxvOQfEMX5N8t4nOoGWidgL5Ha0KVV9aPyZuvLVJRVJFr70pCFuXJtGZGC3hzjMExrK7RdtuCqeRo/Gs7RyWhgVknhFrYO0DeoTtb+0VyGo16og8B9Vq6qYygIh8MYi2NwNL8i3f2b356gD4Qgy/pJorszPuK1IitdkS9LXY5KkZYEhv2PQKUt87C5939evM67O217zCL/GUT5XL2yROn0oAkm</vt:lpwstr>
  </property>
  <property fmtid="{D5CDD505-2E9C-101B-9397-08002B2CF9AE}" pid="98" name="x1ye=185">
    <vt:lpwstr>SspxMd/3bz/TM4ZyY1WxmaUkt45c+HqEIjbiJEHxwzArSWrzfDWWhPlruaAbnGfCd2/LGjXmD9TkuZd4H/9VHSlz528s6AXW2v7Y+dWuY/cxtsTY+0pO6UJS8hkldRgmf3lCAcLqy3vTYuuTaWn/A0hg4d7DybgvLBtzWaKFd5QXnqkZj5AOVKr2l9aBui5aEtFaZrGlmYD9Bb1Kb6/sYKSCPAtEGGfD6rn1CBzfrsw91Y9mJ5gmAZXrX13neFu</vt:lpwstr>
  </property>
  <property fmtid="{D5CDD505-2E9C-101B-9397-08002B2CF9AE}" pid="99" name="x1ye=186">
    <vt:lpwstr>uRMIdEERyxZsAhtL6XezpzxlWQVPBrhB1Iuf4BZtDMEvXDMk5VmRxTrys2uba1wOSNiWZR2/IURrF+/PZxuGoPXv2FOtjs4289NDI/Ps6oV/4CMHoDjawXBQexMzSrhV3yWCqeE//Wo2Ee+1AZBlpit5wfMddzG/2ArbAIygojY0AJY2BXwc9xmtBAWx5X3myM8RTfWA6zims0skNU6lyDM4/ZVGT8SrXoyZSy1q/WonoScsDn8mAp+ZaJG0fKD</vt:lpwstr>
  </property>
  <property fmtid="{D5CDD505-2E9C-101B-9397-08002B2CF9AE}" pid="100" name="x1ye=187">
    <vt:lpwstr>dOmVt8GrU7L0pXlxiBf0VmRb1AKIHC1JBj4KaV+12KqGazSiImsGh4z7Jw6kI1cnyqMBAe7OtDKiN0XPATKaLEJ9VpSIe+DVOQSfhKe2+Uq7Uz0wUmdJx6N16aJoqamznvSxfD7hRJq/8XtnHvzx/neo6/FYS/F3BORuhUJdrh/OaMQ0o9ntbp9iTTI/5jan5lQ7iaJXSP+7R6C2DRjLVovUn6x23KE1ldPjJlWZrgfgOu9aV+8XQEIVIgbkkwW</vt:lpwstr>
  </property>
  <property fmtid="{D5CDD505-2E9C-101B-9397-08002B2CF9AE}" pid="101" name="x1ye=188">
    <vt:lpwstr>ufvS1fO7ffeMyRaj8+IG3ozk5vgkQnoxpt+4HoP/BmABH4PqYGt+JWad6Z59DKKe09ug51LbJbZt3M33XcD7XR7OajVaE5muD7jNgbPJ5sZ1GrnbUGH0Pqd+NtkxBci3pmE6nPeDTuTfdDovjpWLHihJefHUAmFMrpmLBvUNJKqUQz5oF86H7wjJfGOZociNPmmJhVv+wuprs/4jdl+eWa6/T0WDU1fvE15EMCcAtFzfYXR/NRw+mRn3HZBhA2Y</vt:lpwstr>
  </property>
  <property fmtid="{D5CDD505-2E9C-101B-9397-08002B2CF9AE}" pid="102" name="x1ye=189">
    <vt:lpwstr>HYogyCXbmwrcXptMZi96OpCWREjAl6gzgkVfy0Brn3liuRd4oG6IleBO7vV3PJw9NN+WlOMCibstGP0L5wGdUX82+rbEbbiHW3Z+by4HEsWg6p9Mj6CQNGbTpb0NcMXq9k3jLl+rzF60AfDP9ZWlkdweZuj4f3v3sruQcljqAEGpRb4bYYOM3Qr+y0yoYsBbybSfwVArV+qWtWaomLJg+/cbYptpwT2Zt9/V8jt/HhAqipuuGcO4gnhQVVJbfI0</vt:lpwstr>
  </property>
  <property fmtid="{D5CDD505-2E9C-101B-9397-08002B2CF9AE}" pid="103" name="x1ye=19">
    <vt:lpwstr>KDr15sR+gHSGFbLjpvy2BAnCNSICiJxHAPzm5rJgkeEGjUhAw+tPKcSzKMKKba8EYGBplykbmFgVf/6SdtwlbE3l4f9DDNZolfMgB52KfgDVo6Nbg1nB/vaY5KERTQNfEgN9AS//Ifj8UBk58fmR/o1XOrQdIWjCBks8Bz3Hnc2XAgcP62H+sB3plWkmukInE3WWhJiI2Y9qM/piqYZtOr0b/27NWpD1d6o1yuu8q+ritV8n24igWJmhi00JgLY</vt:lpwstr>
  </property>
  <property fmtid="{D5CDD505-2E9C-101B-9397-08002B2CF9AE}" pid="104" name="x1ye=190">
    <vt:lpwstr>xr2LyRKfQHg0dd8NIYQF0oWHB85BgB9tDXXPkzCfQdWVJPtlQvtK4VKvNKND+ldy7jgQvgFlLVwQdnBhUKctq8NqSjEkgKBju/LvFuB5ZUXDGtRolEmP87lYHocdn43Vb0jelmnlWAN5XzwS8R4E8yY67evARs7gNZ/Y3UMKVflx8ZTnFBGvl1uz66duE0us3xsQzWw/UdBDaQ4ImJDaLwpkimZzw9B7s1A74COlG5Vjzls63g73a3CYAxAuR07</vt:lpwstr>
  </property>
  <property fmtid="{D5CDD505-2E9C-101B-9397-08002B2CF9AE}" pid="105" name="x1ye=191">
    <vt:lpwstr>ymAzSdLph0ZzcF/suOt//pBzJVBo5X/FciUcop8c9Rkt5ygs9lTMapuoA8oXxQ7ovbQ+/pZa3Ect1NbVj2B+hqOZDLr7Myedwf87SyuRq+gBfbXWX6EH/3kl5QWJl4RSFTcmlJeRWgaOOVOGI167GyrSH65Dw1SBhX9bx/UN3F0MxF/gW075xT7yKsc5LJCaUlYEjAARelUYLMfwRtgr401mAAbXo6x5kZ6V3hglEjhuNrAYqBEDFpD8k+5mK2W</vt:lpwstr>
  </property>
  <property fmtid="{D5CDD505-2E9C-101B-9397-08002B2CF9AE}" pid="106" name="x1ye=192">
    <vt:lpwstr>lL3wLB4GWY/QocHt6HeH5oOVLzW/GFy3G7J9yz+X29/VoxP021u0PsDuO9Qht9Yqwx/qZxkB7AZof/ciebKOWdXbTTrA+r4WHmh+8MwJA4tfzkdnMsFfySevMGtZzPnZLdfOgFBHUYhpT443fKbH0uz5WDKYdUQvUs3KlNVQbV30yXjnWcFA18p8FQCCfYb7hJKg3L8peaqP4j1kRxocre2jdLIKxGul4fkJBHy5aifZge6ILddjUS5YpUmxteW</vt:lpwstr>
  </property>
  <property fmtid="{D5CDD505-2E9C-101B-9397-08002B2CF9AE}" pid="107" name="x1ye=193">
    <vt:lpwstr>74hNtsVRuSOQMuHLlvKYS18elybiqhaMZ+hBWUvP+QaG2PRXP+0SKmKoQP01VT1UjeugvorOeGAsKfzt1PEQTGL1zjtyciHBc30HkVnZe6R7EsIP/39Pxmmnt46wAAJUVPzeTvDPELlkkfXjFmzXw74y0tGZAtVgkv00SNzL+blf7uBi3ZPRWupzUUjp+88tnbWPA/ll5b1HTj5NSvF2k1odskCpthzoZBtGKr+/b0Tjy8tRNjP2zxbtszJj4Um</vt:lpwstr>
  </property>
  <property fmtid="{D5CDD505-2E9C-101B-9397-08002B2CF9AE}" pid="108" name="x1ye=194">
    <vt:lpwstr>ZKp5u85s42Vtj33uARYi6guLxKgGjp6pAkcGZugDlWQOjPveaqwEVKwvctHu9bnLxtYwh1+CZIaLproDdTHOren/mxLY6fIyBgJStScF4+Oz/VMa7u8QXj40Leyvb1JRlBya/XIKFft2xEdE1Ktt8E3fvBAdnXmEQQbq8POlX75/g8Fui+Q85WilTcHOie/W/hJJ8TQqG639wtz1aNfnwz5w3e4ucTnO1GMFf6ZSnBZPlsxhMBCqFu2H1qd8yAb</vt:lpwstr>
  </property>
  <property fmtid="{D5CDD505-2E9C-101B-9397-08002B2CF9AE}" pid="109" name="x1ye=195">
    <vt:lpwstr>NLuLr0u0/CcOBT+iiPhY3124wq/Vlu8nhIT9NP8DKwIajQVOxH+ZPeYvmTTWtGz4jXWn/3cMZ39ZVw3qSGJn/Ni05jjs0+z9GLNDe4q+ia0HEEkMsfMIo9u+DNY2CRPB9l0/xP3n2fgjtToZmytri5sTEocJClMotRB6wD+XBIEe9W95bhbL4b9pIApQIqiAKr87ZvSxX7TrDZHv8YdU12qkJ9MKRz4tFTJk0wAsZSUdHKyOzMCV4bBM6vPlc5o</vt:lpwstr>
  </property>
  <property fmtid="{D5CDD505-2E9C-101B-9397-08002B2CF9AE}" pid="110" name="x1ye=196">
    <vt:lpwstr>gtGlS6O/QxN7qX7m9VS+zDpDxdtnA6mGxanN2s7AtbkDpOYqpA3F8fLzY8jOgtsc2x8JhRz6/i25KY9RbGtc2/0DxkqtRqDBAAA=</vt:lpwstr>
  </property>
  <property fmtid="{D5CDD505-2E9C-101B-9397-08002B2CF9AE}" pid="111" name="x1ye=2">
    <vt:lpwstr>V6Q833OqgnwYdc79QymfZFfLMTESCbpFRnueFzAcYwA9/ACYBWkKoQCI/VL+4JUzshNRxusCqKR+Kk7LfbauFgyoksZZQAjfsoNBfzbNJlGszlp/l0wLgMzsGG+p8sGtizulIeawSqdLvZVBnfJ/SPXP42g2tlCyd1aTjoqt/zE1+PAPAU37UgA1W0fdAZ8FJv2v6jMKxHKMiypmr8gzwasKcdOdz4tINLT4xDVWHZkYnqwMP3rYvSYW7wgmkAR</vt:lpwstr>
  </property>
  <property fmtid="{D5CDD505-2E9C-101B-9397-08002B2CF9AE}" pid="112" name="x1ye=20">
    <vt:lpwstr>rJKX1cyWOm5py8EQF6Zp9RrexzZ7xgpq/b3jHaY4lY6nvRYH4Dx4NbMSvotJZFUOkyeO6sOZmnhmDfb1qOKY6gUBRiPT3w0ewqd4VgWgkjFVmoS+11/8J8TmkJD+WsNzmbmvn08hJgKLSA/1g0qNkN/ItESBqVyiVRUTFn0e86I/HLgJrRmfpZaglX/L2vMu30qdTIvjjfZz3Eckctaq/o3yrU1g5dCX69R6Xyl6l9MKmfbpazJ2AciUpKWLSGW</vt:lpwstr>
  </property>
  <property fmtid="{D5CDD505-2E9C-101B-9397-08002B2CF9AE}" pid="113" name="x1ye=21">
    <vt:lpwstr>TepvVfQhQty8pKpeaPzUqBnWXPJ6HBdGDGlXDKblupy15hyvgrSJ1qqD4lZH6N+RPBeqpEEv72XKHHgJnOgeBrAhmil5KliE0MjbxdjnffSe+1tY2cGAQ0rYBJRkqjufJ5qEe8u8xLUfx/kjFm6207FLcf8ihderEQrSCdveLfYkeVWTjbOUOMxqXJtn4z4P7afqJBgSIsE5ygEAd1BgYBE5/P0R5mT49BmBG94dFOtD6+EKzDLDabWLhQ9hfUu</vt:lpwstr>
  </property>
  <property fmtid="{D5CDD505-2E9C-101B-9397-08002B2CF9AE}" pid="114" name="x1ye=22">
    <vt:lpwstr>Ky6zESyOfXH+g07Z9HcSrTIlBXP4IZZg8V7I5PB70IJgPW5U2pVCnEfw6wxxhdKfwHBj0BpghPiEfAGVaQmCjXhhnj+z3oLu5pyRV6S2HnOTjyxzDbFwWXkGv7x0ZJb+ZonxHLx/S05/nOL1IGlfl9Ege/Nw2ujOpetWhSuXYRHj472tFc+J+U6yCdbvWR5baq0bNU6v65N7Yk0ekShA+8+FIHK+auJYEWJdqeQDYjWS2u5f3LCgAPnJqRbXoKP</vt:lpwstr>
  </property>
  <property fmtid="{D5CDD505-2E9C-101B-9397-08002B2CF9AE}" pid="115" name="x1ye=23">
    <vt:lpwstr>XxUOhB+mYu9u8Qc3/o2Oe7fS3u7D0v8ymUxuIzl2G5/HPV5br2soHt5xKgjPmz9pl8HN7bdi7fR7f8fKZLVo1v0z45EJpLVNTFO9gx2fyOfRvOEulg+XjzI+flzP5tIlCp8GQ2wdm0XKDgXItnDvmVH3TrPUy8H0m8BPzz/ihyODh6EsBEHZscgtspkFMA3Hq6OW4Xzmzf26LHA3lAChSPpFJ7uhtoVLHVi1VI3w0Pzdai4nKD+vrYAgMPXVWfd</vt:lpwstr>
  </property>
  <property fmtid="{D5CDD505-2E9C-101B-9397-08002B2CF9AE}" pid="116" name="x1ye=24">
    <vt:lpwstr>aJr1JRhVta0yYNlGjPMmzgPIR6vdCDRLgibybCmgjX6CtoGdjfq5AU7MMz2LfdCj7IWCey0pn5QMJVENniAp7WpIUMUIqGg7/i64IxzZ8VcDKtYgt9Qmr6pWQ4UfBCZdrrFbdHf6CxGcK4NBr3rlWBRgztJsN8T2avdfnhBs5KUmz9BAGohW0JyIVxMFvKEluKkpX2X6NPuukkihFijFm0FcB8a+lAWS6RUy0NYFz1XcL/aiIexiRX/wZebHlU4</vt:lpwstr>
  </property>
  <property fmtid="{D5CDD505-2E9C-101B-9397-08002B2CF9AE}" pid="117" name="x1ye=25">
    <vt:lpwstr>VFmeajh/U+q+6Rgdna8CtZVxjDz8DWctkAQo36OrXg0HF8+jZd4EZYSuTuLou/dC2in2QHvuzK/uyCUx3vwFmcYPpT/eK8LD4v2flIXjR1/js5J+bdD/5SJBvW78eRn4tgM0ClKTJScrpXy+GOnH8gcwmQcVcdlv4ODXjfvQJc8PblNhneOfJzxJ1yC4gb9OB21DAQorPIRC5INCNZhKsU8mpH+gZun+6owxrtvr7DDYygYOMKTczmo5ZJlheMi</vt:lpwstr>
  </property>
  <property fmtid="{D5CDD505-2E9C-101B-9397-08002B2CF9AE}" pid="118" name="x1ye=26">
    <vt:lpwstr>/kkg8MHdcq0Fe3eXfuupqKmDqgc8EjOrFyUArf0Yrksk4g35oyiQOP2p6JI5NB8We/mjjEv8lyXNSUxdbV17+fGglcZWYTfEHnFvGskep80uyeFENbPYA9pohj5zA/er36KGNOhGZqp0s8unj/FH+Rfwf6t6gjWjDOqn07nmebbP6AlV2EvhpZeBpA+Ex5PnYWC3XSbQEIz5ORv6hUZHLXr9SzoMn1Krsbdu3rkGVEa5kGkA6BizT++vdUeG5JV</vt:lpwstr>
  </property>
  <property fmtid="{D5CDD505-2E9C-101B-9397-08002B2CF9AE}" pid="119" name="x1ye=27">
    <vt:lpwstr>cvpgFQWB0iP/acyMLeofkDNkin0FyV/RssDtlu/mBAEah/tlxE79u3GP2Eer9EjCGZPBFj7M2nwGpg2QQIm+7aImP/WWys9tW89jNx32nTZafa+AW/kprCW2Ls79s5BWL3V7djuVIWeb1CRht5xIUYFpc0P/cUPqfR3hY+4sGMG6AMTALPjFJuYwHl5Y59T2gerwUZc5xHb5zkdQ13oTQYzKYoI+kPI6utAjJQVuD0+UGYE5i4HLrtk4wrj+5Tv</vt:lpwstr>
  </property>
  <property fmtid="{D5CDD505-2E9C-101B-9397-08002B2CF9AE}" pid="120" name="x1ye=28">
    <vt:lpwstr>LTdtreds3NmoD+aTKn1HitIpjULoSPLEVWFpLj31nBPbDo0kGZKwoAemFRVYRSB+IEDE6c8jLJ3r2eZgzDjn0NLkNAb6yDPAdUFOWUP5XbWQXhMoa8sq9KxstK41piXU/s3FcRWH1x0FUzeRrjJDq/z9vnVM4p9Y2NAZP9Vt/NFdq6Vk4lepp4n2G7W2IxDfJWPJAn65uyI1h8jeuBB/1PcpA5KGXRtI5KtRdFP8oLtb5siRePNt+pvwDJ6FaoV</vt:lpwstr>
  </property>
  <property fmtid="{D5CDD505-2E9C-101B-9397-08002B2CF9AE}" pid="121" name="x1ye=29">
    <vt:lpwstr>lrZQsNxfDAYbABQVhSLE+4ZGSBD/zQSyljK/ELOhp8SkdukOaxCvxNIfFZ3K6+TekJ6CdIukwlgrKpjDKcdDKqqKVyr3G+PPFTnxv/sByDP/GRdG4WdWO7NxXBesHESah6WMuc7Ckuo3k+ZElMDdhYXdVdEnGU5YTW2EPafiuYz4PKOP5ydlHqPwjbnRLOltXdraBHhTR5bSvWS86vl+7zg8m//ZJIWr1NvmAstVLfv00hltURNJI/CuSK0y1HO</vt:lpwstr>
  </property>
  <property fmtid="{D5CDD505-2E9C-101B-9397-08002B2CF9AE}" pid="122" name="x1ye=3">
    <vt:lpwstr>KqLWxcuXFCJjaoqvnX7NnnsCNgpQ+Cj8PmgjibNTvbZvLcxowgvfQS2lZl3NRCVZQQzoRLzhcQlvPBpA8OfMfonNkpFxv8ombks2qJKGbml6HKkHEexjsyvdiyjTTjCp9N7hVOjNmqrrtdIc4dIfvpBqljAa3UpQhj9Ee6EnfNhVcAmglreptrGihSMqZey9o6pIJf0THMlPaYOycYkGBfgsPQeUB6JJPAapqdsPIsuRiuF1NRNe3xmQ6Xhdj9d</vt:lpwstr>
  </property>
  <property fmtid="{D5CDD505-2E9C-101B-9397-08002B2CF9AE}" pid="123" name="x1ye=30">
    <vt:lpwstr>cszH4I/y/Ro/wbxdL1pUhgKYhkonrOyI6LohYX1dTnQSKymgnHl2mAgJdJkNa+nbTbSlfxoCNLO726UUMZzUp9ghqavI9YpWOzipnBsi5Za6n6CMyYO54Z8Wnlmhv9WED0PDcWOFUMvmilbxYKBZiXsdsrrsj8k/rFBToW4f/y9j7o+XXJZC2dgZVAg9ag7cLscVsntDwh9Q+qfUCuqSjY0cCNsTIDuOYzbcogT+03HvB6WoCA3k61At1XkV9hr</vt:lpwstr>
  </property>
  <property fmtid="{D5CDD505-2E9C-101B-9397-08002B2CF9AE}" pid="124" name="x1ye=31">
    <vt:lpwstr>8fz4jdsLKTzCRWCJ+gX8ZtL0aldpUtjK87+PnX/KkH+oY9qIb93b3vjXgRxJUHgx3AsUlpDad9YzeX8fiu/t0yFJFc4GK+pZrHvYrMHj0LHvWBv6idD6YbE0gEJY8HBqgKVfrfhGe6a8Ph7RObPGHs5jooul6BXEFW72cQqvq3nzQK0RLW/pGjEF2ix36f8VKExpnlNxRIhjfyUDN1vah7FeB1OamhEp/SLQdIAEC3/KxNqeB6DmCcz/lVuKpgy</vt:lpwstr>
  </property>
  <property fmtid="{D5CDD505-2E9C-101B-9397-08002B2CF9AE}" pid="125" name="x1ye=32">
    <vt:lpwstr>all9WdopLOsHEYd/skAfD16SodDNhNXgrltB1fmtCnOfMV4gYRdyZgCcWxlYyniGIMBSInmOBZzf1pwi0vdFV01oGkjsD+6XT06T8CGPrR2n6CfUjWwr6gwIpY+XmEYSZ4U/LEYDUAT72m7/U77EnsL7boEJ3djWW6sGuzNcvG/6Sgb8BXjBiMjfiyzOZJRCnxAUP/zt89I2K6vOKt7F7IB3nE883emcXxOD8Oah6b34+o8SoWBmcI2bisFtmez</vt:lpwstr>
  </property>
  <property fmtid="{D5CDD505-2E9C-101B-9397-08002B2CF9AE}" pid="126" name="x1ye=33">
    <vt:lpwstr>4rKltdUpg8zeAbvX91vehp8zezTo1xz+BiaGRYqTC/50bfiXYfYot3qtWAa7wVAiZuL5MVz3a6v79za5eZeIIxfqXgjqLfjh1F15ohgJxJjZdPfXzYPdo33hP4YHUTy+OlWrtXw6RvdoIp18tKj1vya7+vn+fbUb32IcSIqkb/Uqjfe6pDfGtbnnx3xrF386JPVyATUkKadZk/PJ0omwFm2T3sJIG6VILkOvLMJfDf+uup6L7Ykcv02pXD/ppwt</vt:lpwstr>
  </property>
  <property fmtid="{D5CDD505-2E9C-101B-9397-08002B2CF9AE}" pid="127" name="x1ye=34">
    <vt:lpwstr>PK43+a2byWvS4Zyf6+UmI9/steKdm9B5H/3JyXyhXnjRNgvO9OdE2PBKmNB0gtbmhQSNskR+S+JbVP0fU6n09LBED1ICjZqgdIytOZZd5LoHXYr9hqQpjaJaoK0yTSebOJFmSWMBg3V6r2OYkiYKmsHjg92xi9lyy/C8jK8lvYWPqfeM4FlTIIYcaZ2WaWUKBsyM4+MhDVZ05SU2GZJY7lYnMX4LYfOgHTeeP7cQBN34wVKPLVODFeuKIqRTl/3</vt:lpwstr>
  </property>
  <property fmtid="{D5CDD505-2E9C-101B-9397-08002B2CF9AE}" pid="128" name="x1ye=35">
    <vt:lpwstr>Vd+pl8lcUcXwGQKhs2M1+8M/giwMyjyJoanoRL/vkbdjbbi0lt2IjgFsHJaM3yEdXl9VwJI9OKRA64gFyU5LDwrnAQIRn8GHi5o8M5FSLT63xeZf3+di8+NStW/do7Du2WZRkJLklcsoPwJvVuVTa9fT5xGtcSqJJXiAms2xF9qNEvNReES3WxJLamrAakNDuvnr1l9mV0MZlRcifZmenPqGYcOq0Ijs2Pz6sk1As2g4jUyakpW/eEtJ2GPoH7j</vt:lpwstr>
  </property>
  <property fmtid="{D5CDD505-2E9C-101B-9397-08002B2CF9AE}" pid="129" name="x1ye=36">
    <vt:lpwstr>jjYWDPmX9luWmoqhazA2ZjVrzEad5bqEXxIUm+VkA55Q1XtqTky3WpgXgnwsb2+0+5TBD5garB5s70xppahedGR42uHeTiKNSq/ez8Y2lnHJaelGNrchXhn9zPDhnz798EyzS+WA56Bn+hEzfov0oH8iLZSBX82YNl7oKQBIRUPU5isov5OIQsLNbO/NfXO4tYy61F67Wioa6rlDMChd0LHS1kGyleAcVudhAbU98GFQ3DWhZBXd1GXhCWZ3fuz</vt:lpwstr>
  </property>
  <property fmtid="{D5CDD505-2E9C-101B-9397-08002B2CF9AE}" pid="130" name="x1ye=37">
    <vt:lpwstr>SFP0UFtzOZXjf5+nwJkdU5yJxL9TSDNbufs0ZIIVF4J6EOBz7KX5G+/MPFgk6sv3pUj6HqNuWGqr3qbwLoWCYNeovb/vNm/f7Q/7AnTqbUHNTGpccbvroXVGP+d7sedrBwRb7Bf8kwC4pjILNvXmhCdfqIvaa955WxuJA/j37uODOHG8cohETXxJhqv9hlIh6Tr1W49ueEd6FOjYf7B1j8caxPKOgh5XtVZ1JqBatm+rLSi9xDyCx4Bm1sX3Rwo</vt:lpwstr>
  </property>
  <property fmtid="{D5CDD505-2E9C-101B-9397-08002B2CF9AE}" pid="131" name="x1ye=38">
    <vt:lpwstr>CnK4c9MG2l/I1jtVMYKyL9ie/419l8dllVmF6oTliJgMYfPw+qLxRMtmJ2IZh6xJNKMmSa5b7X4ZGUnZ0azNOgIfXZCXtza6XYdwQ7kV+/7QIgEjL/fgbssJN3Nu79hzieZvQkiQt7yNoshH9hTv263oYhBNM+FQPBEOegxTV/JUZVIvC1m4p+ySL2N72Jn+gjSlsKa74F45n00dyxaORsqsgPitATnWg+8XK99jRnJQFcLlFim2nPSWQLcQ39Z</vt:lpwstr>
  </property>
  <property fmtid="{D5CDD505-2E9C-101B-9397-08002B2CF9AE}" pid="132" name="x1ye=39">
    <vt:lpwstr>sgmdLicktpyvotb3z/AFyn+hs6BUcirv7IqPypOPSmSbriw55iu+2OquAQQdDpWJ3KdFaa53KeXNpoRA5qRqD4VpK+Mvpnx2Pc3alcXIgUfj6YYYAxsaRnm+xfvkUEXbVK/QJ4Foba4XSpFduYt8mPn/CWpZfo+BoBZljxcP1xeGlFjRF7EN8P6Td8xGF7UhXztDpzphr+lO0sGhbmn+UaiGhbG2CFFPr4Wy/A8A2dyT2bHpkZD6UzmGeR9oorK</vt:lpwstr>
  </property>
  <property fmtid="{D5CDD505-2E9C-101B-9397-08002B2CF9AE}" pid="133" name="x1ye=4">
    <vt:lpwstr>8HuhrB7gabC3uwzNvLGUMiMx7lRUitBG0h4DD1i7CGxHOmYn52Sj2o+/G31hxTjaVpV9coJyxkaKUoNPF1BgWj8MmXnC8c8igPFnoFm1v+IGTWuGBEMV1wdmg622EYddGo+0L9/pxSeRR00SYPlOxZ7bzcD651KD4m/ddVN+QfN++mcdyPZNz91nb+2v6RwgzOGckTs6qGq5GMESMnb3WJHXYGKJ8fB9xsIg0LJaAoOZgxWrnvRLiW/DS/tP34B</vt:lpwstr>
  </property>
  <property fmtid="{D5CDD505-2E9C-101B-9397-08002B2CF9AE}" pid="134" name="x1ye=40">
    <vt:lpwstr>9QQl2GLxo0LLqAJYjf4irC8g0tGwkk8IKTkkoTsyDD6jgWc9+kDocCd+7vVZLXoaaX0oTquA6kMTNNFeGr9IxzpviXyYwl+vOe3RAKv8h3SYzkLFMf/9TRwz6WLHaOGN2mSLA54obAev7tj4PolR/yA1Qx9cl7zvjx0AAxcs3Uz//NrmccCyRQjeiDlxggj6QWa2XK4Vg67jJ9t4HGFWVDjPh/RgFfXyoK5X+beBTi+swd3YuOzpYpq6yUZDmu4</vt:lpwstr>
  </property>
  <property fmtid="{D5CDD505-2E9C-101B-9397-08002B2CF9AE}" pid="135" name="x1ye=41">
    <vt:lpwstr>62zEWf7iV0jwYnU5E/uVsseF0o2e2/L6GEC5y0+NDOB97115rkynX+92w0X40crHGkW9p+wGE6hJJly8TXtWj2F4T8eBiXqYueHgF/jEDERARbwyqTAjnbyrkcNOHBJeb/8+HhRk+DeKLREZY+1mr2HGe4fkHMoMn3/xsEoMzTC4oxW9ZuoD0jcQr9gVdK92yb9hAFNr50+9JNnKixnHnEweW5Ok07/2x141jY2YRHnukjC5t6BlXt9YtlSuI6h</vt:lpwstr>
  </property>
  <property fmtid="{D5CDD505-2E9C-101B-9397-08002B2CF9AE}" pid="136" name="x1ye=42">
    <vt:lpwstr>nqIJdGZZyFZfGv7hb8etEdugeteyr5rG0K0KBxwOS8eqiKhR+GscsUhJQVfuHKzqUZRWaF1v66OVrQGdoy8P6NdS3FZt+CLZ0v0ZmAv10Vqlxa3wtphPAK5bsKei0GaBi4sJSv/OTzUF9dHzTEAqDo3cNT/jxoat2josHZMemCM2yHf5vU06sEIjGlnIw5qjtxQAcPjIS918lMDmIWoM57oOQkKqlMgx/XrXPxYBjI/k4hDvKtXAtr7JcoEx+An</vt:lpwstr>
  </property>
  <property fmtid="{D5CDD505-2E9C-101B-9397-08002B2CF9AE}" pid="137" name="x1ye=43">
    <vt:lpwstr>55k+XFzERtmR634i/XnOycYEfC1IAPXQnO1BTvZz+pognzmdBctv01Vo6FYzlcU6tKnCDqoXK98nW2G2T6HXkvNWqDgQszelAWS131IsE0kueypa3hLTzGw5EcaYn7XvfOEObOkQaOeA7nVwY6R8wV0JzVJ8x0lbG68lxfYQfSX2iP4569uaiNq8kG8yQmVoAzbgXMUcfQXzPcpF9ddlAqqr3s6GSM49i5cMDxSxzg7MugBC7umwLVKpYiNskHj</vt:lpwstr>
  </property>
  <property fmtid="{D5CDD505-2E9C-101B-9397-08002B2CF9AE}" pid="138" name="x1ye=44">
    <vt:lpwstr>nwKght2UkLEzGUpLhzrADYDV8k/eW5aQP9xCOaQYskwKnDHV9kQiAb6vro+PlCFVCeJwpgbeQx0ppiBEcgp1sxkKcgiMgNy2V49SNsPBSAaM2PcGXUh1afpSJkH8/gukq7Jy2z/+x5jvA/tWEp4QepWrRMunJGq/bQTNn8ijh3qV2ZXevTzPdLX8HdZlJNvN1jCLzrqcwRNMX4sfT0u+prYAnbhWzGV/9ONXzErl1LIsMYFXzjjSunV6d4KMDn7</vt:lpwstr>
  </property>
  <property fmtid="{D5CDD505-2E9C-101B-9397-08002B2CF9AE}" pid="139" name="x1ye=45">
    <vt:lpwstr>u3/hVJH7qBReUsLgvZs0MXnsrnQ3XuylfMwUCPwH6nR6NKcsjGfSEynDIDBhT3GU07aZ6Vn+l7GF/E/LJKPssjjliIWPFRUEe7378BL79lUS/ABULajC3xVlfjXv8Z7g0jDsqhwUMQAICnENzvSL51wPAr9TYgIOq36aHYVFklGIPQ87txGrlghkdIn3oV170r8jcJPh5MBKbvp03THX/YY34RRb0vPQkOhmJxrzHhVMT1dzY3EEC6CIxzxgPQW</vt:lpwstr>
  </property>
  <property fmtid="{D5CDD505-2E9C-101B-9397-08002B2CF9AE}" pid="140" name="x1ye=46">
    <vt:lpwstr>G5M5h5jJLVUJzFZunayn68jal9wzCeFAk6CMZVcrwtSxUc4KPcbv1ZS4EsWd864+v/B/6G3S5jKh10ZMFoj7rAZDvmBux5dIzmLdIIHPawy5iunevo0nQSp6jWj64BSeUXHm8+EuS7gpg5j1aUDrb/9voER4++P4jpg+l5brVA7/Bnm+ihnHBfr7YQxSQsysTryQXnnYu1qO2zg1iyPrQ90YGphO7bb8i5EtrIGA6nRI6tBoAOCi/on6XCHsC2Z</vt:lpwstr>
  </property>
  <property fmtid="{D5CDD505-2E9C-101B-9397-08002B2CF9AE}" pid="141" name="x1ye=47">
    <vt:lpwstr>ml9ZuMUqWdYjIz62vRAHIG+bLNFoHNz2bVJ8iEGorQ7Q3qMESvzPJ+CQ/Fd+Np0p6f2uFPBM1zUpmGGWPAapBAqZoLLBxzBR9RfbG4GptIeXy1Q/FGiTosyqtaE7lEhEhIZxC5YVWQCZYlf/ncB+OhcbGn9NgZTlYDplX4GLElIYuA835pj/aKO6yAagOHgXIbBzko09M7I/sxlTmpEzTPdXcSpsEM/5OmnLwRZoNcUczZGyKqmLIg0YOITCj84</vt:lpwstr>
  </property>
  <property fmtid="{D5CDD505-2E9C-101B-9397-08002B2CF9AE}" pid="142" name="x1ye=48">
    <vt:lpwstr>NQ267VwP8vUGDi8M0jxbp6AsLNzSrb+nxVK6YjBNjbrOIsniN7Dw3czeD/YK1xxV2KqqDjIcb+FgdTUF4T0XpX58Vg1JxKSIqhojYBldK01DVJBe1pHaJ+FGSO7IcJqM/D2veDF1o9dKCCdD6gtQdHdfQIhHiWrYBrq8NpDCAE0kaIA5t1eJqlCU8m+QOZ8q2SB90TcG+rN3rIhTCqbCKmr+Fa5mVb8/qevxSxaU90hpggvhfimTUok6wXexR3V</vt:lpwstr>
  </property>
  <property fmtid="{D5CDD505-2E9C-101B-9397-08002B2CF9AE}" pid="143" name="x1ye=49">
    <vt:lpwstr>PcMsRwghtpZKsiFzKSqX1kZ4fsleBGedkMEwS2VlUL6GeZm1DHO2CmftVL/obUVkSxxoaUUap1hLSrHLTsOdIqvX0/yrg7/o4B1S67hdKBpkJ6wLeSEELJpBERsKI3d9LeSPKtgtZRjmC/g0wiuI1CmWv9Dx/WVFbHvdHxSF2QABiu9AJxntfLB7Zz9EmWz+evwEZIcINbjLDAKNOI4mfksNLwGDWLNiBJcuRitJ6ni2t31MvRXo55jpo51GNrn</vt:lpwstr>
  </property>
  <property fmtid="{D5CDD505-2E9C-101B-9397-08002B2CF9AE}" pid="144" name="x1ye=5">
    <vt:lpwstr>OSvEmzNTLl60gxi7mdWV4ZmRpVEhpB1nz0tlQuqkJf1n3CHY086KnIWsDUmIWYBpRCZ8xdvkB+7XvdPKbirZ5gv9UkzG9hsSZE7Oi3XMghC0ZiSobDkE3uVhDSefrWvH6AOz/nvz1GnTGaU0DdzjwIKQ75iUWK/VS9TLstF16lk2JDrw6re248/5OBCmmd7HfJnpWFGkin1x0h1wTGPuKogoLqfXORR0iKQQgJqSz7leMKJ7wC0/2ZJMjV0naG6</vt:lpwstr>
  </property>
  <property fmtid="{D5CDD505-2E9C-101B-9397-08002B2CF9AE}" pid="145" name="x1ye=50">
    <vt:lpwstr>H16WkA6Jl2vUa2TzKU5bl/7uBnXLWqf77eL1s26VExPUGJpQVdRj1Hby6ARZVr7C4rU4TORNK5gzu9AI0326GqBsGHNzdEpVGHEDOuWXAqvkMkuvDp3hPWq5ltc3Lhgy57twjl+2aSRSRNxMrJ/EbpUUZ4PCjV/QP+jFFgZwsC2RZoMe/PedSXJ5scVzLCPyDLUVzrtigGylWbbYMQ/8um1F25YhxNxYxrYC/RZbC2fWuq+1CM0jArcXrM8qHlw</vt:lpwstr>
  </property>
  <property fmtid="{D5CDD505-2E9C-101B-9397-08002B2CF9AE}" pid="146" name="x1ye=51">
    <vt:lpwstr>7PJvY7Ujwtb/sh0jk6EEJ/Cw7kC3UaoNGm5uYrdK3Ri4ZkcVSX8Ju4X/tQG6OL+Ah1GU+743YsxjMuPv+Ax+ls26UcAbqN9Q3eT6N984bV5Dk3+ZAffMK7s7suyPLypvFN4ieOCt4XSyjip0eoLZdjcPV9aS/ECZhW9Y9f5Tu90r1Hq6hk1b+Q56dNE1BdVpwNWWT8jpx9qIqN1eAgzoMirOqD1vV0Z9d1z42Ck1aiIx2Gg6/XCJDv/pHn5p18u</vt:lpwstr>
  </property>
  <property fmtid="{D5CDD505-2E9C-101B-9397-08002B2CF9AE}" pid="147" name="x1ye=52">
    <vt:lpwstr>7Verjo7TASkHknKDQxNOoZUCVMRCxQeCkU15hvnKFJV6S1J47OwOHsjcWqc+8XfZTp0yDgsvc/VSv5dTXaGAxmWn+EkJGN9itZnTecUOZoQUQDZYmGxjHImZD3BhpG0jFUqGs54xfhFC9twfPmMmk87lUnWI43LzWVINYWfpqRKA+WFS/AjnMLDhyj1zjYb1du/IT3S1Csh0OOKgrKdiYIvsW2Ds32sbZXz1EDj1k59rcieY1ydhrN1mUrfv7US</vt:lpwstr>
  </property>
  <property fmtid="{D5CDD505-2E9C-101B-9397-08002B2CF9AE}" pid="148" name="x1ye=53">
    <vt:lpwstr>QXcvPNwnfTKsRUuZiIGl31BjBlqN1ZR2OjlZLZnjUbh2EffS1ooqUDiLP+w1Xl2++0NIzA1IG3kBPb6z/MJ2u2mYyfz+BYJ2oqHWZgO46IXksztnZL4UbR+nxzsAifpZoD4glzoctfOhThNUjuZtS+n19NgVencDFqW/+YdikusT2m4nVBi+kh0Y+0RllBSTSLlWQoJD+H8irFMocDDBT88x2w2+dGMSOdyf+IZk6XUBIgfVYlWwBcdcm84J+CH</vt:lpwstr>
  </property>
  <property fmtid="{D5CDD505-2E9C-101B-9397-08002B2CF9AE}" pid="149" name="x1ye=54">
    <vt:lpwstr>/Lwh0kOezjyiMsFdR8vg2NGOXtGwgJIg64/rn66gGoeidq4fs07t4qZMiaPlvZ5chFAndV0/42vyta85SHn27lxFwDzz1aGghxWKNZ6/o0nA7PUJ3dqrbc7iMrOcq0uKABnyBv/9+DIKpN1CkQmvo8F+hpy/HxAhXXrYDQ+sDRDcZGrrI58cDhQ1PYmv42/pGhcxsKY6R/gEOWLseVNERIwfJKQxIlzN/VBdAGzGOrjMfnL30bhk1gXFo1jO/4q</vt:lpwstr>
  </property>
  <property fmtid="{D5CDD505-2E9C-101B-9397-08002B2CF9AE}" pid="150" name="x1ye=55">
    <vt:lpwstr>BSRu1G7OJjjkSuG7hfplguNNWwO6sAm2tV26uNAVsGXO3vVnc82umpxLQmd0ZzEIkeVeqMf1PPfOMt38Hd9TIzPHdWuxBo164GJyIXROv2xyxWKbUiechySy5/sojuskc09CHr4l4XzQ+jWO/3oaAcXHXN/NUHuCJYGRZJsTpv62dX9ZZQqtAEp0Klq0UtktATrAkrIVnE2OgvldSzx98K4kHuBp/OvYYpDfpFcNWYhhQ02WBCdtUX9EMw9sxpp</vt:lpwstr>
  </property>
  <property fmtid="{D5CDD505-2E9C-101B-9397-08002B2CF9AE}" pid="151" name="x1ye=56">
    <vt:lpwstr>JWdE8KHCEEsOF2282DyjS/lIsHU734EC4xz4XkCSm2F1OdU1Rv/+FnCJHa0nYMwYt3mR5b2jc3MvyOXzfbkshkiJLSIaOjz/Dn3vEPq+HzT4xa3fHBSz85/1V1U1L7nnfVHAqUdE5qfmu826gV7H6wT/90KV3Dljc2xQufKewshMPcl2NJF/CuxNeK4s0P6UuPkY8pxNx2d424rvGyy1PgHzY2DncuGkkrAoCTtmwR/uZ4vSi0D9nETSTRpT3s/</vt:lpwstr>
  </property>
  <property fmtid="{D5CDD505-2E9C-101B-9397-08002B2CF9AE}" pid="152" name="x1ye=57">
    <vt:lpwstr>8OOMuO+WYAgTkGojtBYJKUd0OGlq1tm3OuKGNUX9L0NeP1HeFnv90pmObN6qtVEmf63iMet5dL/HPXXH2g0aNPXnCzjI/oAvtRUpXpt22jccpRrum7HOD/duGR4pQGvzNUQ+2haAyfC5KOl2aInKb8nvU0x8c/hD54tzZuItpDSKVfBQn5TWyFuz3rf8y3lXCExHZh0jnnV3LLzhYm0WJEqEmNzVpGRGsNolDqsZ3wiLF8afDt5gE3auVcKMVv9</vt:lpwstr>
  </property>
  <property fmtid="{D5CDD505-2E9C-101B-9397-08002B2CF9AE}" pid="153" name="x1ye=58">
    <vt:lpwstr>7SVASeGXXvRfBZGJmTwttaaq0xICIWL5l6p1PmH5fVHDMK462fUcy4D3HOevVZWjoByxJBe/6ZpQUNgGOQxCCBWBagD64zlf5vVkwgsrcJnCNNlmUHvCgPw01DIwewvNwc/vv7WRoOIYys/+EUaPQekxjRUGNn5zW9698X6e9u8edDxjYODPH3kdzO9Toeny9KxMcK5Y2CmDBiYRN8Zq53hq8T6yZqJeOANpzIeaCeYwwuE7Oj7EOBuYKcMiO34</vt:lpwstr>
  </property>
  <property fmtid="{D5CDD505-2E9C-101B-9397-08002B2CF9AE}" pid="154" name="x1ye=59">
    <vt:lpwstr>ZNFO2p2XhUAVf6SWkbyPqJ7ZIYANaqzdI2cJxiS0UHf8nCFP7odLhFeHtJevvot61KsP0xCvzQGTZ+eqfz6d/FtdWjRuY8NLqHoayEOpLY6G5nh0PO3WRgf6WIeG5qMdbbEsTUjpf4exgi1If+VzFk7RAlmqP6aWBg36E9JSYqaMIVLwZvuMV9MF5NooMJEUOXP4PRDJ8yhVRbWDH9Faidnvt2nBiVgMaNXZ0nAVwDOHdjvTvLEWb0/TPS+j+Of</vt:lpwstr>
  </property>
  <property fmtid="{D5CDD505-2E9C-101B-9397-08002B2CF9AE}" pid="155" name="x1ye=6">
    <vt:lpwstr>fGX8hoXeELV1DGaMzAV8qBZ2jdJf29Wh5hxrvvaPWFt4dHHNScYRxjgH7UOCE8nDyuBHUlTeAXtlOXPNC4HVlvk5vEdddKUQMpxs/bg6rxC/OhrFDpWI1FX7+p7vOxzfmBpJewCRy2uMTBrZZB43sFNPG/ZKHfOqJSvyBozpXsqXTfMRwAKFoLJw+8aAvNrpAdY8yOYY9mMQBLE5V+rpy9aOHRhaVhfwTMsiRH6WmyduhOSVfJ+8PutzcoMYFLy</vt:lpwstr>
  </property>
  <property fmtid="{D5CDD505-2E9C-101B-9397-08002B2CF9AE}" pid="156" name="x1ye=60">
    <vt:lpwstr>biA3/RC7VqzIjnae+vwT8x/2ihykKYdsjb4XFiKC/n/WjDlDKCI6LpDrE4zwJcXxhRnVh2LVB5pmwSXsD50sg3MDyP/zJXpj7kWgPlAg4jrHNJ5k+160gaX/4TF8luthfyscStXPr0A3zt8c44eVhN6BSevKYeDWN84sIgKRMEEF7j11ovY+PCcDSAl+MYsOVBBoIIzgb5f/v+ZAZO9HPsRQPcO+4PoyGPm2ErNOarYgWmb+SbebKs+AnlleBwX</vt:lpwstr>
  </property>
  <property fmtid="{D5CDD505-2E9C-101B-9397-08002B2CF9AE}" pid="157" name="x1ye=61">
    <vt:lpwstr>7/z36kVJWIz9DymJZvVIf95nh+K2FWIAClYeeIsaluOmUqM/3Sn4ikyQFjnVJv4Qg+qfAjaDqMz/yQkZJYyeG3boMuEXgnNAuXsNgBXFoOg1NIBfyzxe8vuPkGXtNyHlYYSQwuzn9ggnweA6wGJyNk7pf0Lvm656QcTWLM/KYxndQmQplfVRwTzVJi8qTr/k2820yAZ/bdEuUBSOX7bRxwnDz2uWPVuXn7qCGYeMpoISe0tPNhSMwC9+xmahGm5</vt:lpwstr>
  </property>
  <property fmtid="{D5CDD505-2E9C-101B-9397-08002B2CF9AE}" pid="158" name="x1ye=62">
    <vt:lpwstr>WKiV7eC8AaAJdoMcsX3QJRP/UzzyhhptXZzrKzyXwUXcFDF8vfY8rb0vfEm/0FuR0hYfBigHOQzFy+QwNB44nNBi+WiJMes2f5J7fIukOZ2uUVRyHqb3WFN4dmADFfh1RspTzjj8Bhq+O1erAQkr5/KD4RLpbQ0kQqrxqderi7pUFwJ3pW6mC6zQj69LcL+E9yGlj4evpK+GFjqT1Ekgso44+VydlPJttVDLpfcbm9/spJq9HDKIu7ul7GqeAE+</vt:lpwstr>
  </property>
  <property fmtid="{D5CDD505-2E9C-101B-9397-08002B2CF9AE}" pid="159" name="x1ye=63">
    <vt:lpwstr>pkPoFmk7Y5N/kfpN+f+yBmFE7fGmVTkTI2GExun++jv2FaG7QXKtRfYlsht0x5cwZRMZsh4jtJ96AVylHVFFItb9NQQSw67crdPizS71yN2qXMZ3tbi1VGubVnq+HBdcckAClItuAn7PYd8hnW/RU34jnOFRy2LjWcg7BM1bqIkVDCVpUXB/oBa6ljs2SMFojojGLB+S93z5s1XLizaCHBMnKkuIlTV8FCfuCoLLFwDZK7J2ZOO4IX7jgDTBZxu</vt:lpwstr>
  </property>
  <property fmtid="{D5CDD505-2E9C-101B-9397-08002B2CF9AE}" pid="160" name="x1ye=64">
    <vt:lpwstr>frqX1f9gdtT+4gV5cn8gVSw967Amr75ad1RHCAmzDp+Rer9WKOrsetu6iW03TMvPytk83n5+OST0bARqqwTj4M5up1XJj0Qh+nQRQo0UIpWJWLwMoJGeiswZGfI3iNgXjt4VC/suFi+fMbMN8dEGuWVXZL1BKGrDqdjVapG76OJov8NcdN0eKitV3yMU7pI2gPjfLv257BHQfqjKosSIBUu/hy+AqI/FkAstv/dbeZT0+oaDbO5MdSbkqRd0gaT</vt:lpwstr>
  </property>
  <property fmtid="{D5CDD505-2E9C-101B-9397-08002B2CF9AE}" pid="161" name="x1ye=65">
    <vt:lpwstr>QvsSx3d7Nre7iIsbLQR88sSkC5z/z7KJbHsP16+24d9Cqh/PM134yO3MF4v+cY2GPKrHiNyA9sb7GUy7I4CmVpn8clJQJF2TVUZ1vXQVy4CCdt44UdjECJ+HNz4cwRYgUPew6pBC4GXdPzyqOitp3vSg+1kVztmqJbCclfAk6f3A4bWiHBxaxyWfoW6lanwL3NLpS/KwrEvKYiQEyp87VzS5sMcITfF4gL+3YXgJkKh6BHByq0v1pP0zazfUQ9k</vt:lpwstr>
  </property>
  <property fmtid="{D5CDD505-2E9C-101B-9397-08002B2CF9AE}" pid="162" name="x1ye=66">
    <vt:lpwstr>ZB/1oD6ydHF5o0qAmgkQA1KPhIVWRMZSYia5NfWr4u1gIKeCAcSbdwOeU+4SyADz40Tia7J68SDvaW9CmkCEJVsrvmsO0lwZbDUldYt2XJoZ5kl9/IzYEEq3OybZbME+x3vHFijwuPeSbccwdNHuS0h4CyD0U9a8opcEdgFYLdcW+xrvYndi+g4VC54Us8HAAmVGvewGMaOf2eH1ekHCo2ZvWPovNIUBAIouiBWJAFluSckbQj55w5/Th7x8Gur</vt:lpwstr>
  </property>
  <property fmtid="{D5CDD505-2E9C-101B-9397-08002B2CF9AE}" pid="163" name="x1ye=67">
    <vt:lpwstr>l/vqY2lQHd9FiAXXzdDopCkNxPQdtVPCYzfqWLF8OiL5CG+qWMMZruF/583ar82MDzQ3YL853XEI1Jc/qX8yOBfVfHStiVJvp9/8Buz5vCZOD5t2C8oJDCa9IZpcNeT4TtGWYYXTT3ig+zlXCIjiRVVWpWwb4Br+hLhjjr9oZuZg8je3ZGIuxIbjNvfSC71pYVndUB+1wCoafuKPzXUKw4ZKeQbfceH8Nj+UGcfmahGCFAYycj2o3Vg1fUPsJwc</vt:lpwstr>
  </property>
  <property fmtid="{D5CDD505-2E9C-101B-9397-08002B2CF9AE}" pid="164" name="x1ye=68">
    <vt:lpwstr>/K232uf8NtyJBlRN+bhkA0Gr6PEUvTGTsOCMvpp9TDJcKA6/2KkqUYOG7DB9FOM1TQLrrvw00+Iow5qmroOpb1xygDN6cFTJ4mLmdsVLILcPHqgzAR2K+FdxsfOjod9UH9NsXAS7goDTvwpEMyYt4Unv3vNgEB7+Hmm5FPzvJwZwP5o67JfRqMwaLEJ3vmsAVL1dmtFe5m0ME7XY8NB4MSFJdAV4waHwn9wckWQMUtHjiHW6gCp9P+jlQTMnHUM</vt:lpwstr>
  </property>
  <property fmtid="{D5CDD505-2E9C-101B-9397-08002B2CF9AE}" pid="165" name="x1ye=69">
    <vt:lpwstr>I6vBhK8ZUC0oJ9ArW3Wlz5RW0PB9OfO8fNJx+bYErvkYATWSArzfMZGJ2wWHCj0Vzvpz9i7qjKK1fplsxKFPrfGvnjRGdwjxTr3qWGvCq18SSy2PoMKK6Cs4F4VvOlN7d73BZ8PNZXsLAS/ZQs/GgVs7QQcP60lzJIkb4IACSQd3Ia3ts4gZh/syZTwzHnQaTP6Ww/pxY7DJJGIATaT22iGC8bMXZm+rHA78EOHX0B2EchRJQcU0v636PmVdHKU</vt:lpwstr>
  </property>
  <property fmtid="{D5CDD505-2E9C-101B-9397-08002B2CF9AE}" pid="166" name="x1ye=7">
    <vt:lpwstr>y0xFJv8JfLgBcPxGuDmpLdgmk0pQ4P7/Ai+Ug2c/wl/NHW90O4xJYy08tKgmSBjC4M7f1VrsF3lK5x16I9ycCffo8FGKrLwg4sO6f6Iv5Glc6f+QRQZULy8ZVN33Lqu+zqPDhfWKZXkQIUKMedt0mBxjr7ZYShT7qb016S4afcpte+K1fHqcmdJg9NWPeuduv7l0iK88DKCbv7GS0jQL+jZAQhZo4Q4+3cXO/+ANUokCORN+c0MuRvN16ryiHuu</vt:lpwstr>
  </property>
  <property fmtid="{D5CDD505-2E9C-101B-9397-08002B2CF9AE}" pid="167" name="x1ye=70">
    <vt:lpwstr>r5TonTb1ceOtYh3wME6LWAxZmPZ7y0AZD7QrfAbT5Igrx1sX2bOB8PtN+v/cW6DVuFPiSweJMlpp5zveEehm9WtCaVT+FtP9CclG+Cv3J1tIVqb5URIosHmnLG08UOis7Ylc10ZeN5Put3SHhsvzOdSjaKcHlcocbgWzjMYZ+HYnPwfYM848oFqXZfy8ooS3HBMEEE8ZU4dmYtP2/KAJciRbTH6oLFjqbcib96KHuvfTc13qY/jCCeVE/exArH+</vt:lpwstr>
  </property>
  <property fmtid="{D5CDD505-2E9C-101B-9397-08002B2CF9AE}" pid="168" name="x1ye=71">
    <vt:lpwstr>7nQvT+4+DKyFgP4wRkbwtsnWdr33wAF8IBOX9NI9TcBj/S24gvBahswLptAcXQsfupI1iIf7VylZ7VqhZ/DqqouhUaLbctoJCJKp62J/FBItUR3S/efr373jNbHs/rsppAzGSPuPbE14v7m9cd46kcjnRuFu3bjsdpo0ydnyXX3mmPLUsTmNpNSzosNxOjDfICM/QWe1S2E9nCJbZhzI085PUvEbxk2yr9NZ1/Qa7ajkwXfMgA6FufldqiGC8xr</vt:lpwstr>
  </property>
  <property fmtid="{D5CDD505-2E9C-101B-9397-08002B2CF9AE}" pid="169" name="x1ye=72">
    <vt:lpwstr>572uyLZGJikYh5oPMJDMZcF/rcshFzYIsWnGXs9BmpBW1BoECGXmXuAl+Xdby43v7Uh1LbgsYlSy1jVeym4vmYVpqA6B6V669h5PYGw4o0En/M5dpoWpets0RH+xwa4XveASrYX7eU/CLyTVtR9WD8cOP5RCY8MoS38TUbmSmSwLHlbbTC0mCd/kcEVvssS0JYY3Lvn+tq8RP9RDH6aBaBsBwpmmAECsIlc6FZAPMWWxoKdFYMkjk3YB0eZAja8</vt:lpwstr>
  </property>
  <property fmtid="{D5CDD505-2E9C-101B-9397-08002B2CF9AE}" pid="170" name="x1ye=73">
    <vt:lpwstr>NGiJZPoM5sqgLd80h2iYL1WinP16TpWvR6yYVpoPw21z62MXT7Astg7n9XYj2cLWX5MpVjYdoJH5DVrMQQouxVxUPx0bP7RC44QDZkkIFYnoHoVOBYHb2ZO7t0Nf7r76zcefckRJemnc0IlT+Wg47ZoJRIaKOr7lO9GBgxgzvK0uhiU5IBiL56Qweqw8XME5z/7ZLZeL4RI68EucnJgrfH6bAUvpt7m80+3oh4PKaZIV5XAsbhIxiXuOkQ4HTCD</vt:lpwstr>
  </property>
  <property fmtid="{D5CDD505-2E9C-101B-9397-08002B2CF9AE}" pid="171" name="x1ye=74">
    <vt:lpwstr>g+WibxfgzPBFA47fW8oHylXLx+tPl22dBJaGXJlhGp+NgekocWVKL1dofkZ/Y3trGN9cAY1S8N7STuHoufoOGZvm8ofduhMTluRnrZ76cRNeZeJS4JnqgRfzDu4bI68KbTNdrqbT7fgOHhSbgBESITDXwzAN6DjV//e4T+mpGLexYGBTr8doESoZgW+3G50q5+D9NosTTf+my0fgYtOF3g1Jl+UjnG0sR6lwX+v8e8reYjNpiXuicftVDrKIVaM</vt:lpwstr>
  </property>
  <property fmtid="{D5CDD505-2E9C-101B-9397-08002B2CF9AE}" pid="172" name="x1ye=75">
    <vt:lpwstr>TXJ5xTeT+s+OOBdKgW2q//fLVe1Jcuyq2AADfRhkHNz6IRqxtJehlxp/N3r4hwLMm85ehTkugtMV8e+dyo7SaY1oXmhkTvzWrdlISKzLO8McBldn5S+mgQPNEYNPmdOVQ7Qbl/8eMiEW8+ffW+3e+Yz0O2tLS0bVJpmgA83EaoDw/n+whKYZ6w60HyuehUpO7olw7sWKVJ1yLArgz99LiVCcCj0+ztiijRrHG5Jy9F9P2ft5vKYwNJ7Aj03P3NJ</vt:lpwstr>
  </property>
  <property fmtid="{D5CDD505-2E9C-101B-9397-08002B2CF9AE}" pid="173" name="x1ye=76">
    <vt:lpwstr>hr67AAM6drBAHpTPIuBZUlSl7TDFiIeUEo8fzyJcKU0ZBTkRFr48h5B7pKLpZacvx1a6N12unyOutv7/cdbLG84pumYBPJviE3wNTG8aXf6OjCPD88+sIpghBbP/v8cHzvsLvon56XIFuXHKWExLovdo84R4yI19tRqkW4wTux8Wkj2ovfk0P+5nI9qB1xsqspZI5V6xof1KB64lz2RxVsc/b4CTkjJv8GCUL0gXV3xfBDOaiK2qzxTGO5v/nsQ</vt:lpwstr>
  </property>
  <property fmtid="{D5CDD505-2E9C-101B-9397-08002B2CF9AE}" pid="174" name="x1ye=77">
    <vt:lpwstr>QqFI5q17iRArfjOrudVGVxt6PB30Q38D14cdMv1uio5kor/co49j8G8YynTlBR6vALc50hsVCNrgIe1Zr5RxPJe+DfGKb3YGW++FVwFUTCoB/kMWuqIBqfVAf1sM/kT/hembTLFk6jOwcDipDJN58nZfwn1WzjWA7wMI9RSKMuY//2oZIxPyOvHBjfRIXFl2eS5UA12H7tBGyAwxdmC5ZoFVPUa4IZVGfUOX6+bR7+GJn/pEg8xcBM+Zq1/yknP</vt:lpwstr>
  </property>
  <property fmtid="{D5CDD505-2E9C-101B-9397-08002B2CF9AE}" pid="175" name="x1ye=78">
    <vt:lpwstr>y1+BJUVZ5doq+pQuDT12sxDv+nARE0ouS2BsyfSwbNqb7EEB04Lr5tKUOhJZ6xSps3AWM/XJaPFGrwwf/2bNZLs0oUUMHt0jxnmHMLQtAgr/6bGRo2e6+j1whKekABmETPWve0+cZTeWnn6Wx9eeDl7yIS7L9K6TraPnu5CIdy07XUAmn4YayhEkaCtbV6nn0qMYoBK9uaDNoPrmKRWvQzPSwf7VLltfXsBintre2cl4nPamsDzw0KjHUOvLg+B</vt:lpwstr>
  </property>
  <property fmtid="{D5CDD505-2E9C-101B-9397-08002B2CF9AE}" pid="176" name="x1ye=79">
    <vt:lpwstr>SVwXeViLcm3p4ZJs8cCYictQpzhoSUAhJ9E5kkSKkawEcd+tdHaQZC7iKA4MRIYxrc0UjsPPrk9NsUyJA6RsF8JQPTMmfI1+gLX9pNDq4dVuQzf/Af60oF5b66U6nJZG9XGjvXBCObEWOluqKmmUcPuI82TOuwjU3xP2PA82TuD6ffCMxuKABOM0OvAI5umhNtnPowR6esPGQAq+3NSKJ9ODyDqJUzNRbwIf/URgTfxnYZ+Zgfnu2eSanYj1cUg</vt:lpwstr>
  </property>
  <property fmtid="{D5CDD505-2E9C-101B-9397-08002B2CF9AE}" pid="177" name="x1ye=8">
    <vt:lpwstr>CG4o4IDGw3HjXOyIV8VPdnTkk8abAI0VYtKWAH3iJBQCGkJeBdOzLbDoCPSihn0Gz16CAQnILdnljvLyVRt9EuIPomALklhDPOhOFbHtzVTsN5o51b1lqefEofSwykxT946cRV182WkYKpjshYDLlEp7mzHSZZ0oena/lMozMbVsfu041+Ts8czvTbsMRNgOLZ9EywrePwkYziBv6SbYzXyE/hZR6fDEOzYTeFcUKhS1je401Rs7SZbiDpXUNFq</vt:lpwstr>
  </property>
  <property fmtid="{D5CDD505-2E9C-101B-9397-08002B2CF9AE}" pid="178" name="x1ye=80">
    <vt:lpwstr>ubOSU7VwTOAu7y+NhltWgRhJAfD9mcAhpu/T6fSOFPyugj8gNUxN4QoaiZEQ5RR9IYQhD/vnI3UDtFOIgRLVD6geODB8ZexDd2Sd+FZGuS8npC7JkeH0mPz1MW2GqOJ9GFaUQ0TzK8YfCifmpIYNDjH8NpmQemhxrvNL/B8bG39cBLdNmX/7XzSYHb1RIBqon5VUtAVfypAEYv524kgNZkjA0IqPSSQs66BlEoi3vrNU5Wd/wPFDXAtpmtE7eUX</vt:lpwstr>
  </property>
  <property fmtid="{D5CDD505-2E9C-101B-9397-08002B2CF9AE}" pid="179" name="x1ye=81">
    <vt:lpwstr>5VSgc0J/LxWTI5FA1ypvTteo0uE/uV0keRBLN1vvmWbNOtav9XhnrZR/YI45mWaljg2uXj4PCRE32o7fReMI/JObWESqqwueg1zUjiHeH581zyAhLi6zwaEb6CRkmHU3MaMCUy1M/gkxa+hUr0C193ZxVNAD8bWXIBa2oZnM+QcMqTd3M1WrVeFlij7/9Vzu+Uv/k3M93MD7zsfHnXhSUTVaoAjbY73RaDH1rn4vJZbH7gbHw9BrneW4mYavP3r</vt:lpwstr>
  </property>
  <property fmtid="{D5CDD505-2E9C-101B-9397-08002B2CF9AE}" pid="180" name="x1ye=82">
    <vt:lpwstr>h5X35F1buczFMb9jgIzr8+BPymHEPYjMSgF+2ushNRftp+LtkyJvpXo11dmsSxUoC+wnbP/OmHBPeE9uWuTOOhaoiqqOzXjiawsud7YyC2rpNm5HOrUIpiIWZHDJWjWj4nZBIBYjv4U4r65/e8u9BXHk4M3QfRCKrtIX0u0xMEKK3OxgsjC8G6ylJXPqCO/9CnRZccfNKQFnfvMHKwi/NruixkbXeUwLAaTcaSrBriOr4fLy6GrlgxtZ4Lqm7IH</vt:lpwstr>
  </property>
  <property fmtid="{D5CDD505-2E9C-101B-9397-08002B2CF9AE}" pid="181" name="x1ye=83">
    <vt:lpwstr>dusWVWLtEbOU2/tVsdorYKkk8fR9V1E3QftDqdyk8unK63kCsMhsxYSSj6sYZdVu0NKuWocm9YuGcBXXbdCTvs5+HfIgKnVdVrDwRBB58HRo1HodAeS2/dS77lux+LzC+MIeHxF6PXsSs4R/Fob9rKJWqvcnMnf1S/hd41jxD7ocdsDjSzW/rjUlOWFCPD8mJF6rwqELLO2qAdwWxIfw/Y99Ucoiryn8Np0IP0CX96FyLIy977Hy1s1MGCAKPTJ</vt:lpwstr>
  </property>
  <property fmtid="{D5CDD505-2E9C-101B-9397-08002B2CF9AE}" pid="182" name="x1ye=84">
    <vt:lpwstr>9ZC7IYONl1aNZtyTBiiBTUYncvRyT50en9B77w9ZZZxt1Y1rwv4yn+XVR/NDwtzExiX6Ey1l2HuEA8rBfOYFkHuxugQO1SQowuE2bjAfrUB85d+h2TNK+QwENeYZX7QWZwkgt3WQneSKsATdLGkkvX85xXB8JvlZV6inGhxZI3FcNW6gR8u4OGkuBjUtPDcL+w/u/GYgrlQhJrHMsqmO7lgWM63LPkFlY1R+BoWCOFX1hL7YSmAtGdHa62xDOD8</vt:lpwstr>
  </property>
  <property fmtid="{D5CDD505-2E9C-101B-9397-08002B2CF9AE}" pid="183" name="x1ye=85">
    <vt:lpwstr>cgChh35OecKhCzOBrtlD6+5uA84Pt9VeZtUbE8MFFaXZH4UKVum9MmLGqeHnVkYWm4zITXhT1f2Ah4pkafVOmWTfFJW3uJdOzrXW0m3gfEpr4tQNCjONfXEqOYapoNutizNJLeIVW51hrLzg69tx6KCqkQzX79NYqjgOC3xtSo27QySmsY2ojZ4k+xM3DjfvkAGkv9r4iMIdKjz9SGodVQHSlicGC5D4YC5zzfkIrE8iyeC155s2hysBqaPDp7s</vt:lpwstr>
  </property>
  <property fmtid="{D5CDD505-2E9C-101B-9397-08002B2CF9AE}" pid="184" name="x1ye=86">
    <vt:lpwstr>7ETAigI0jTG6/PyWu/Xv5xJMiZQJSdifkB8Og7OUMN3y2poo4ojE7pr7PXd9sUcDBAgLUmDouf0CsRu5ro5hJGg+0Iz0eskicncw6N+QrxNh8z6Wm9aXl7QO6cTbwsFMYbXjCQ9zleVY7x58JopGd0Kv6I2mZZ1dl7+CuHkmwug2g+3u2GCqYHH9b6mCS52mN+m1V7F+3noFtLk0ZHBGyZMJHQceLJcLR8E3/DrMMrvPBepYRUoSxuKtqPgHkf9</vt:lpwstr>
  </property>
  <property fmtid="{D5CDD505-2E9C-101B-9397-08002B2CF9AE}" pid="185" name="x1ye=87">
    <vt:lpwstr>zY6xjLikPYMc0O9SlDZmV3Bn9d3R45VAaVFsbmqhaDOA87QgPzFV/FHOPYttrT71VUIKsneh5aMFAgcLw1pjG6vOHOre8GXS2Ym+Nz14DdI54gIK5LNd3ABLvhojI073BT708nmDRo1oDHGhrXjU49YFJVfNAPhWJgGoqa1E0z2m61a1Ah7w/jxLTrY92/KxX7gHvKh3m4cQOTtJrp6s8fjCu6HEjwH8hNi/35gORIZRn+nFlW+leeG4SqMhyhB</vt:lpwstr>
  </property>
  <property fmtid="{D5CDD505-2E9C-101B-9397-08002B2CF9AE}" pid="186" name="x1ye=88">
    <vt:lpwstr>17KaNijZo+L0Y+jfufGxO0xWxkMSPlbfwYoM77OCLo2JSyBvroJfsxyp36rHEaH9IoRbhy872l96KxueYE83+YQ2FUeKSBOZhC4P8w2kkfykF7r/UnBzb4dMgqQulDxsBRKKGZBVqZk3gFJwoU3JTOJkzpwJylJsBHQsgbQlbK6WMa15hJAgy7D1tb6WjpqXATslaQjehnuSJnHRbAhDg2EJE/i+rN7b1KdWiga+2YcCvj7WMW607M7HRNLilIM</vt:lpwstr>
  </property>
  <property fmtid="{D5CDD505-2E9C-101B-9397-08002B2CF9AE}" pid="187" name="x1ye=89">
    <vt:lpwstr>muV00OmtBQJ8ypYWpukNbxmxsmI4xJzvF9u9WTqZAaBO/WYtOX+KIJGE8daVPli8HpowPwKwJPmiMhhEVOWKAxLjIpxAe64l/BStsdZur+VYDHotEOSFkmCNELXRV6cBzw8hL+0eF4qTTzsRA93EDd4NWBuDGdv+E21UdxiR9oeqb9BDFta0Gv7OssX4xt12KQoS1KBKcHKH8c9T28d7ZSd9u/dGb79kJCCiv/54Gc7Dqz1OG68SO1hzXRs1odC</vt:lpwstr>
  </property>
  <property fmtid="{D5CDD505-2E9C-101B-9397-08002B2CF9AE}" pid="188" name="x1ye=9">
    <vt:lpwstr>45QuGYUK20/6QlDcX1QqhNt+71gSZGDSINamsO0EJC4ByIw2/EZiTzAjLRLyidLy+9gQ6WYMcok0LtvmywUueKTnun0yFV1rq35Q1nsEBrjm/BRTpFnPftypDoBYMaIJZnczLgkeBh7Pv7Pu/rlV5ftleERy93YWueA1bZxeRxJhE5za3wBO7WBQZBXmXKemfqfsx0Xc7ErnLxeKFKokK7Px12YIJnNWMXkAU+3sA7eZMhY6GALi85AKyOyst8d</vt:lpwstr>
  </property>
  <property fmtid="{D5CDD505-2E9C-101B-9397-08002B2CF9AE}" pid="189" name="x1ye=90">
    <vt:lpwstr>RyN0FHzZJFtJUzPD37iNSdnWHRjFkNel1MsmtIwIpOd6JCgdJL091wbFhQmJS66bbSKAL3yfwYzGmONGHrXq+p66rcC5rWzDdnI5j6CMh00WaeNBXPtaVp26KUA7DQsd7kUx20C+bT6OI5AU4NCMWVXSU2DcLkck3X2P4Kr3Dnov7glVhHHd3eh6cjlhPXZaRYwai5W4xaHTKsE9u42xSA+jyf/cpsaJqUkO1Ppf377MUSYp2uyLKKOpfWydfON</vt:lpwstr>
  </property>
  <property fmtid="{D5CDD505-2E9C-101B-9397-08002B2CF9AE}" pid="190" name="x1ye=91">
    <vt:lpwstr>+43zEv6l2SEAjyXvXxSjhIp+k6k3KiiJ3Q7EVooeh+FyPJv1S/yx7yCMCmPRxpbh4EyQ2hvFYrdxE9BqC1d6CdKs4VPdI2GSnnvcVU7gs6YH3QpksRbaguhIG8DFPdkoRTZ75eT+6P/riVmk6XBuUgYf5UJcmm/N1PTlMPtKf0daCEfipTTChhmaPcKEtdAsH0ZSjv5xRSkyLU3JjRhFZqJt0xj+yI+NpVjfTtiA6J6OrrRCEr3DMsNOlY/Es9l</vt:lpwstr>
  </property>
  <property fmtid="{D5CDD505-2E9C-101B-9397-08002B2CF9AE}" pid="191" name="x1ye=92">
    <vt:lpwstr>YaFKlMApWOF8zA3LaTG2uXZkeqCuIypIOTOnptLmG4O2you9GYn7uksa0Z+naSUQ/seSN9bIH0cepj0zpBSNiBeaD6BzDz4JZ2WeSCqsf2IBMHh4nBwmN2zNYUm3e4tZ1ggg09yryj41XjpN8rl7UokekrCqAVzbb7L/f9am3GA3P4Eb1EPItvGGx9N39e0J/9IeL6OCMt7xG19LCjKZVIurw4+bbD8fD+hyexpz043e7TYKF/jxJ0A0X5Z7zL1</vt:lpwstr>
  </property>
  <property fmtid="{D5CDD505-2E9C-101B-9397-08002B2CF9AE}" pid="192" name="x1ye=93">
    <vt:lpwstr>qoZ40oLv+xccEH0Lcj0awS8jg7ukKY+7lf2ZFHMwAuxg96EMrk9PjDn+i4X2aiRnyh1NRCMZUs8AcNhA95YSX/ma065NiwyV1Tn3lTePk2SGj4qml1O3hbD3GiXyB9KiA5VwGN0u8E4LSYaTh5Fb04C/Bh8w9vH3F9QBQBuKA/j/An1OUx3jwC53aFS0DSVk4vXXZwzsKI4uHqquHRNHv+1s5MObp6uluLlNOwSe5mkWy8Br0PrOz4zH0cy7yeh</vt:lpwstr>
  </property>
  <property fmtid="{D5CDD505-2E9C-101B-9397-08002B2CF9AE}" pid="193" name="x1ye=94">
    <vt:lpwstr>B1I+MV23UiVyibeNZufxP1TDOvqK1tDbVvJx+tz2tKHFJ+UaSxR+lZtOAHxAy1np/tY8ffoJOvYSARnF5y/0X926Vo/zD4dW3xpqO63VXJFVB3TULlHxyCQLtAATbyjPwlP8jqESgYfHdudnUM9iVr8QbhdCF4ELYJ2tZ0tSKVLFxs3e25hvOAqaFaoeofNOsfyATWavYQNHGwQhuYD8Ry7IZx+49PteLpkxMiEY+FjGj6sAYUT9yaskHMm7kLO</vt:lpwstr>
  </property>
  <property fmtid="{D5CDD505-2E9C-101B-9397-08002B2CF9AE}" pid="194" name="x1ye=95">
    <vt:lpwstr>Tc9Mxg1Pqy2eBPwg2H5PSKTDpEv9JWFruaWVR2mtX44Uake5N0TZOOS4uBL+8bjlrK+9A1jO91oNbG2yEGwZFKYaXuFeguoKrIxX//C1TvDY/UrX8AcjO6Rb7SiaoMjO7RIfwGLnThwhzlMOKY0Dy/6KNJJO85vEaJjpDRR3y1Snjsxs/SI0i3WqTa+Ett4buN9axj8hDf4S3cCqKeDjkvxpk9sXfReYZSuE/u/FNk9RH5BAMfbTTV3mRthjrnt</vt:lpwstr>
  </property>
  <property fmtid="{D5CDD505-2E9C-101B-9397-08002B2CF9AE}" pid="195" name="x1ye=96">
    <vt:lpwstr>8Ea2M4BmUOF35baq77HmpVD3N+KlaoR8f64BwNJszbrq6TRje6e6BTvKCOZwWpUjLkRTuvoyDL1zROp3ZC+IKBmy0md0EDDDYnh3SkijQn4cBiPrAtIZBGyPBBc79eaHI7mTUjKNtRVOcPj7/NQX/85z/XUjcKApHGPQTwleEwBwY6OZzRYiPzVWnh/7gfcarNP+jCGHuK5gKceyW4WDpYfgqNAL7NknSTgcak7lZugIp4fGg2oOXrRKb6B85gZ</vt:lpwstr>
  </property>
  <property fmtid="{D5CDD505-2E9C-101B-9397-08002B2CF9AE}" pid="196" name="x1ye=97">
    <vt:lpwstr>G2GttgQVTAr5RmjLiz2ukTBwdZN2hB/x8wy6YvycR+KfWhz3Uy7TGMez2qUQWLtk8fcUv9B4OMdtiyTI3sIp5JnQiloyTUluZWUpdMOHdoXxV4zysZ85+0QaNg+2TqyIjIUIHXDO1p56Mh96efSb79TSABSUmVxQlv14WQUzQPnqFFYdnGzBf9RCRiEuvPaNDr/yX4D49TrkGTIF33tJaZziv6+ZzDmtvget2FSM187AxOMoo3O1QfvUGurkgbI</vt:lpwstr>
  </property>
  <property fmtid="{D5CDD505-2E9C-101B-9397-08002B2CF9AE}" pid="197" name="x1ye=98">
    <vt:lpwstr>rLHMIMEScCRf3blHlhUY4Glb5O9VwWQwhlgkQzFK3FCh5+NjGfLeUcoYdSqJl5flo3QWyB5EA/FOzgnL1mvsye8dxI0Fw+4rDqldPs0umHcJsv8kMYt/a8kiNieNRB5rYuLxeDXKUkSrlhdytFR3tCrrQtAINjQB7Mcg6aiuqiHY54JR3ELKla7yQ2xukHRBKl0CtBmZJ5UT6DmR9beQ+s0kViVUamR4299zGcj0y5VUyJYykS2bCwFHGh9FOLf</vt:lpwstr>
  </property>
  <property fmtid="{D5CDD505-2E9C-101B-9397-08002B2CF9AE}" pid="198" name="x1ye=99">
    <vt:lpwstr>N+Xp44UZWyTVJpt9Lc2jSvz0hIQpxxrnyp1KyQS/m/NTW69VjVbz+fcqXcCTTF2tQOjo1WfdP7BgmIl5FrVtqO8dNywfggV64WFO+lyFgshGsC7wOGyDTKhgk3HANDWEN5cbIx2/bcCj3Cv3tSUsrvitCpp9HmBy1bj0Y3JQia45U+VlOdlMej0uXhB0M3PeXRVQun2TwlIkk4Di+evwmdRMZj31vakJH13+CdEA62AcH3w/9+TqPp1Q9DFI6Ml</vt:lpwstr>
  </property>
</Properties>
</file>